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41B8880" w14:textId="77777777" w:rsidR="00E82BB9" w:rsidRDefault="00E82BB9">
      <w:pPr>
        <w:spacing w:line="200" w:lineRule="exact"/>
      </w:pPr>
    </w:p>
    <w:p w14:paraId="4F506E64" w14:textId="77777777" w:rsidR="00E82BB9" w:rsidRDefault="00E82BB9">
      <w:pPr>
        <w:spacing w:line="200" w:lineRule="exact"/>
      </w:pPr>
    </w:p>
    <w:p w14:paraId="5BA7CEA3" w14:textId="77777777" w:rsidR="00E82BB9" w:rsidRDefault="00E82BB9">
      <w:pPr>
        <w:spacing w:before="16" w:line="280" w:lineRule="exact"/>
        <w:rPr>
          <w:sz w:val="28"/>
          <w:szCs w:val="28"/>
        </w:rPr>
      </w:pPr>
    </w:p>
    <w:p w14:paraId="4FAF3B06" w14:textId="77777777" w:rsidR="00E82BB9" w:rsidRDefault="00177CC7">
      <w:pPr>
        <w:spacing w:line="380" w:lineRule="exact"/>
        <w:ind w:left="100"/>
        <w:rPr>
          <w:rFonts w:ascii="Calibri" w:eastAsia="Calibri" w:hAnsi="Calibri" w:cs="Calibri"/>
          <w:sz w:val="32"/>
          <w:szCs w:val="32"/>
        </w:rPr>
      </w:pPr>
      <w:r>
        <w:pict w14:anchorId="060D4036">
          <v:group id="_x0000_s1201" style="position:absolute;left:0;text-align:left;margin-left:70.05pt;margin-top:18.75pt;width:471.95pt;height:92.4pt;z-index:-251662848;mso-position-horizontal-relative:page" coordorigin="1402,376" coordsize="9439,1849">
            <v:shape id="_x0000_s1220" style="position:absolute;left:3135;top:386;width:7696;height:257" coordorigin="3135,386" coordsize="7696,257" path="m3135,643l10831,643,10831,386,3135,386,3135,643xe" fillcolor="#f8f8f8" stroked="f">
              <v:path arrowok="t"/>
            </v:shape>
            <v:shape id="_x0000_s1219" style="position:absolute;left:1412;top:386;width:29;height:257" coordorigin="1412,386" coordsize="29,257" path="m1412,643l1440,643,1440,386,1412,386,1412,643xe" fillcolor="#f8f8f8" stroked="f">
              <v:path arrowok="t"/>
            </v:shape>
            <v:shape id="_x0000_s1218" style="position:absolute;left:1440;top:386;width:1694;height:257" coordorigin="1440,386" coordsize="1694,257" path="m1440,643l3135,643,3135,386,1440,386,1440,643xe" fillcolor="#f8f8f8" stroked="f">
              <v:path arrowok="t"/>
            </v:shape>
            <v:shape id="_x0000_s1217" style="position:absolute;left:10756;top:643;width:74;height:257" coordorigin="10756,643" coordsize="74,257" path="m10756,899l10831,899,10831,643,10756,643,10756,899xe" fillcolor="#f8f8f8" stroked="f">
              <v:path arrowok="t"/>
            </v:shape>
            <v:shape id="_x0000_s1216" style="position:absolute;left:1412;top:643;width:29;height:257" coordorigin="1412,643" coordsize="29,257" path="m1412,899l1440,899,1440,643,1412,643,1412,899xe" fillcolor="#f8f8f8" stroked="f">
              <v:path arrowok="t"/>
            </v:shape>
            <v:shape id="_x0000_s1215" style="position:absolute;left:1440;top:643;width:9316;height:257" coordorigin="1440,643" coordsize="9316,257" path="m1440,899l10756,899,10756,643,1440,643,1440,899xe" fillcolor="#f8f8f8" stroked="f">
              <v:path arrowok="t"/>
            </v:shape>
            <v:shape id="_x0000_s1214" style="position:absolute;left:2045;top:899;width:8785;height:259" coordorigin="2045,899" coordsize="8785,259" path="m2045,1159l10831,1159,10831,899,2045,899,2045,1159xe" fillcolor="#f8f8f8" stroked="f">
              <v:path arrowok="t"/>
            </v:shape>
            <v:shape id="_x0000_s1213" style="position:absolute;left:1412;top:899;width:29;height:259" coordorigin="1412,899" coordsize="29,259" path="m1412,1159l1440,1159,1440,899,1412,899,1412,1159xe" fillcolor="#f8f8f8" stroked="f">
              <v:path arrowok="t"/>
            </v:shape>
            <v:shape id="_x0000_s1212" style="position:absolute;left:1440;top:899;width:605;height:259" coordorigin="1440,899" coordsize="605,259" path="m1440,1159l2045,1159,2045,899,1440,899,1440,1159xe" fillcolor="#f8f8f8" stroked="f">
              <v:path arrowok="t"/>
            </v:shape>
            <v:shape id="_x0000_s1211" style="position:absolute;left:8821;top:1159;width:2009;height:257" coordorigin="8821,1159" coordsize="2009,257" path="m8821,1415l10831,1415,10831,1159,8821,1159,8821,1415xe" fillcolor="#f8f8f8" stroked="f">
              <v:path arrowok="t"/>
            </v:shape>
            <v:shape id="_x0000_s1210" style="position:absolute;left:1412;top:1159;width:29;height:257" coordorigin="1412,1159" coordsize="29,257" path="m1412,1415l1440,1415,1440,1159,1412,1159,1412,1415xe" fillcolor="#f8f8f8" stroked="f">
              <v:path arrowok="t"/>
            </v:shape>
            <v:shape id="_x0000_s1209" style="position:absolute;left:1440;top:1159;width:7381;height:257" coordorigin="1440,1159" coordsize="7381,257" path="m1440,1415l8821,1415,8821,1159,1440,1159,1440,1415xe" fillcolor="#f8f8f8" stroked="f">
              <v:path arrowok="t"/>
            </v:shape>
            <v:shape id="_x0000_s1208" style="position:absolute;left:8214;top:1415;width:2616;height:257" coordorigin="8214,1415" coordsize="2616,257" path="m8214,1672l10831,1672,10831,1415,8214,1415,8214,1672xe" fillcolor="#f8f8f8" stroked="f">
              <v:path arrowok="t"/>
            </v:shape>
            <v:shape id="_x0000_s1207" style="position:absolute;left:1412;top:1415;width:29;height:257" coordorigin="1412,1415" coordsize="29,257" path="m1412,1672l1440,1672,1440,1415,1412,1415,1412,1672xe" fillcolor="#f8f8f8" stroked="f">
              <v:path arrowok="t"/>
            </v:shape>
            <v:shape id="_x0000_s1206" style="position:absolute;left:1440;top:1415;width:6774;height:257" coordorigin="1440,1415" coordsize="6774,257" path="m1440,1672l8214,1672,8214,1415,1440,1415,1440,1672xe" fillcolor="#f8f8f8" stroked="f">
              <v:path arrowok="t"/>
            </v:shape>
            <v:shape id="_x0000_s1205" style="position:absolute;left:1412;top:1672;width:9419;height:283" coordorigin="1412,1672" coordsize="9419,283" path="m1412,1955l10831,1955,10831,1672,1412,1672,1412,1955xe" fillcolor="#f8f8f8" stroked="f">
              <v:path arrowok="t"/>
            </v:shape>
            <v:shape id="_x0000_s1204" style="position:absolute;left:3980;top:1955;width:6851;height:257" coordorigin="3980,1955" coordsize="6851,257" path="m3980,2212l10831,2212,10831,1955,3980,1955,3980,2212xe" fillcolor="#f8f8f8" stroked="f">
              <v:path arrowok="t"/>
            </v:shape>
            <v:shape id="_x0000_s1203" style="position:absolute;left:1412;top:1955;width:29;height:257" coordorigin="1412,1955" coordsize="29,257" path="m1412,2212l1440,2212,1440,1955,1412,1955,1412,2212xe" fillcolor="#f8f8f8" stroked="f">
              <v:path arrowok="t"/>
            </v:shape>
            <v:shape id="_x0000_s1202" style="position:absolute;left:1440;top:1955;width:2539;height:259" coordorigin="1440,1955" coordsize="2539,259" path="m1440,2215l3980,2215,3980,1955,1440,1955,1440,2215xe" fillcolor="#f8f8f8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1:</w:t>
      </w:r>
      <w:r>
        <w:rPr>
          <w:rFonts w:ascii="Calibri" w:eastAsia="Calibri" w:hAnsi="Calibri" w:cs="Calibri"/>
          <w:b/>
          <w:color w:val="345A89"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Impo</w:t>
      </w:r>
      <w:r>
        <w:rPr>
          <w:rFonts w:ascii="Calibri" w:eastAsia="Calibri" w:hAnsi="Calibri" w:cs="Calibri"/>
          <w:b/>
          <w:color w:val="345A89"/>
          <w:spacing w:val="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pacing w:val="-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at</w:t>
      </w:r>
      <w:r>
        <w:rPr>
          <w:rFonts w:ascii="Calibri" w:eastAsia="Calibri" w:hAnsi="Calibri" w:cs="Calibri"/>
          <w:b/>
          <w:color w:val="345A89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position w:val="1"/>
          <w:sz w:val="32"/>
          <w:szCs w:val="32"/>
        </w:rPr>
        <w:t>set</w:t>
      </w:r>
    </w:p>
    <w:p w14:paraId="10784008" w14:textId="77777777" w:rsidR="00E82BB9" w:rsidRDefault="00177CC7">
      <w:pPr>
        <w:spacing w:line="240" w:lineRule="exact"/>
        <w:ind w:left="1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ra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re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03D2721" w14:textId="77777777" w:rsidR="00E82BB9" w:rsidRDefault="00177CC7">
      <w:pPr>
        <w:ind w:left="100" w:right="174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Z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bi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_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t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4"/>
          <w:sz w:val="22"/>
          <w:szCs w:val="22"/>
        </w:rPr>
        <w:t>&lt;</w:t>
      </w:r>
      <w:r>
        <w:rPr>
          <w:rFonts w:ascii="Consolas" w:eastAsia="Consolas" w:hAnsi="Consolas" w:cs="Consolas"/>
          <w:sz w:val="22"/>
          <w:szCs w:val="22"/>
        </w:rPr>
        <w:t xml:space="preserve">- </w:t>
      </w:r>
      <w:proofErr w:type="spell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re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_</w:t>
      </w:r>
      <w:proofErr w:type="gram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cs</w:t>
      </w:r>
      <w:r>
        <w:rPr>
          <w:rFonts w:ascii="Consolas" w:eastAsia="Consolas" w:hAnsi="Consolas" w:cs="Consolas"/>
          <w:b/>
          <w:color w:val="1F4986"/>
          <w:spacing w:val="3"/>
          <w:sz w:val="22"/>
          <w:szCs w:val="22"/>
        </w:rPr>
        <w:t>v</w:t>
      </w:r>
      <w:proofErr w:type="spellEnd"/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"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C: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/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er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/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ra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/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sk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/a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gn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4E9A05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2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/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Z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om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z w:val="22"/>
          <w:szCs w:val="22"/>
        </w:rPr>
        <w:t xml:space="preserve">e 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se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z w:val="22"/>
          <w:szCs w:val="22"/>
        </w:rPr>
        <w:t xml:space="preserve">. 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color w:val="4E9A05"/>
          <w:spacing w:val="-1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z w:val="22"/>
          <w:szCs w:val="22"/>
        </w:rPr>
        <w:t>,</w:t>
      </w:r>
    </w:p>
    <w:p w14:paraId="75130DFA" w14:textId="77777777" w:rsidR="00E82BB9" w:rsidRDefault="00177CC7">
      <w:pPr>
        <w:spacing w:before="2"/>
        <w:ind w:left="1070" w:right="2101" w:hanging="485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_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ty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z w:val="22"/>
          <w:szCs w:val="22"/>
        </w:rPr>
        <w:t>s</w:t>
      </w:r>
      <w:proofErr w:type="spellEnd"/>
      <w:r>
        <w:rPr>
          <w:rFonts w:ascii="Consolas" w:eastAsia="Consolas" w:hAnsi="Consolas" w:cs="Consolas"/>
          <w:color w:val="1F4986"/>
          <w:sz w:val="22"/>
          <w:szCs w:val="22"/>
        </w:rPr>
        <w:t xml:space="preserve"> =</w:t>
      </w:r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as</w:t>
      </w:r>
      <w:r>
        <w:rPr>
          <w:rFonts w:ascii="Consolas" w:eastAsia="Consolas" w:hAnsi="Consolas" w:cs="Consolas"/>
          <w:color w:val="1F4986"/>
          <w:sz w:val="22"/>
          <w:szCs w:val="22"/>
        </w:rPr>
        <w:t>s =</w:t>
      </w:r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_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fa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r</w:t>
      </w:r>
      <w:proofErr w:type="spellEnd"/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el</w:t>
      </w:r>
      <w:r>
        <w:rPr>
          <w:rFonts w:ascii="Consolas" w:eastAsia="Consolas" w:hAnsi="Consolas" w:cs="Consolas"/>
          <w:color w:val="1F4986"/>
          <w:sz w:val="22"/>
          <w:szCs w:val="22"/>
        </w:rPr>
        <w:t>s =</w:t>
      </w:r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r>
        <w:rPr>
          <w:rFonts w:ascii="Consolas" w:eastAsia="Consolas" w:hAnsi="Consolas" w:cs="Consolas"/>
          <w:color w:val="4E9A05"/>
          <w:spacing w:val="-1"/>
          <w:sz w:val="22"/>
          <w:szCs w:val="22"/>
        </w:rPr>
        <w:t>"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4E9A05"/>
          <w:spacing w:val="-1"/>
          <w:sz w:val="22"/>
          <w:szCs w:val="22"/>
        </w:rPr>
        <w:t>"G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"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ge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r-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"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4E9A05"/>
          <w:spacing w:val="2"/>
          <w:sz w:val="22"/>
          <w:szCs w:val="22"/>
        </w:rPr>
        <w:t>o</w:t>
      </w:r>
      <w:r>
        <w:rPr>
          <w:rFonts w:ascii="Consolas" w:eastAsia="Consolas" w:hAnsi="Consolas" w:cs="Consolas"/>
          <w:color w:val="4E9A05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color w:val="4E9A05"/>
          <w:sz w:val="22"/>
          <w:szCs w:val="22"/>
        </w:rPr>
        <w:t xml:space="preserve">t 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4E9A05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)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))</w:t>
      </w:r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70C2CB9" w14:textId="77777777" w:rsidR="00E82BB9" w:rsidRDefault="00E82BB9">
      <w:pPr>
        <w:spacing w:before="3" w:line="260" w:lineRule="exact"/>
        <w:rPr>
          <w:sz w:val="26"/>
          <w:szCs w:val="26"/>
        </w:rPr>
      </w:pPr>
    </w:p>
    <w:p w14:paraId="291CAD9E" w14:textId="77777777" w:rsidR="00E82BB9" w:rsidRDefault="00177CC7">
      <w:pPr>
        <w:spacing w:before="21"/>
        <w:ind w:left="10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Z</w:t>
      </w:r>
      <w:r>
        <w:rPr>
          <w:rFonts w:ascii="Consolas" w:eastAsia="Consolas" w:hAnsi="Consolas" w:cs="Consolas"/>
          <w:spacing w:val="-2"/>
          <w:sz w:val="22"/>
          <w:szCs w:val="22"/>
        </w:rPr>
        <w:t>om</w:t>
      </w:r>
      <w:r>
        <w:rPr>
          <w:rFonts w:ascii="Consolas" w:eastAsia="Consolas" w:hAnsi="Consolas" w:cs="Consolas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_D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se</w:t>
      </w:r>
      <w:r>
        <w:rPr>
          <w:rFonts w:ascii="Consolas" w:eastAsia="Consolas" w:hAnsi="Consolas" w:cs="Consolas"/>
          <w:sz w:val="22"/>
          <w:szCs w:val="22"/>
        </w:rPr>
        <w:t>t</w:t>
      </w:r>
      <w:proofErr w:type="spellEnd"/>
    </w:p>
    <w:p w14:paraId="4C3D5C57" w14:textId="77777777" w:rsidR="00E82BB9" w:rsidRDefault="00E82BB9">
      <w:pPr>
        <w:spacing w:line="200" w:lineRule="exact"/>
      </w:pPr>
    </w:p>
    <w:p w14:paraId="690C5C8E" w14:textId="77777777" w:rsidR="00E82BB9" w:rsidRDefault="00E82BB9">
      <w:pPr>
        <w:spacing w:before="15" w:line="260" w:lineRule="exact"/>
        <w:rPr>
          <w:sz w:val="26"/>
          <w:szCs w:val="26"/>
        </w:rPr>
      </w:pPr>
    </w:p>
    <w:p w14:paraId="1A47A375" w14:textId="77777777" w:rsidR="00E82BB9" w:rsidRDefault="00177CC7">
      <w:pPr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2: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V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i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z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data</w:t>
      </w:r>
    </w:p>
    <w:p w14:paraId="49567A3F" w14:textId="77777777" w:rsidR="00E82BB9" w:rsidRDefault="00177CC7">
      <w:pPr>
        <w:spacing w:before="39" w:line="254" w:lineRule="auto"/>
        <w:ind w:left="100" w:right="164"/>
        <w:rPr>
          <w:rFonts w:ascii="Consolas" w:eastAsia="Consolas" w:hAnsi="Consolas" w:cs="Consolas"/>
          <w:sz w:val="22"/>
          <w:szCs w:val="22"/>
        </w:rPr>
      </w:pPr>
      <w:r>
        <w:pict w14:anchorId="4564FC1B">
          <v:group id="_x0000_s1191" style="position:absolute;left:0;text-align:left;margin-left:70.05pt;margin-top:17.25pt;width:471.95pt;height:39.75pt;z-index:-251661824;mso-position-horizontal-relative:page" coordorigin="1402,346" coordsize="9439,795">
            <v:shape id="_x0000_s1200" style="position:absolute;left:3375;top:356;width:7456;height:257" coordorigin="3375,356" coordsize="7456,257" path="m3375,613l10831,613,10831,356,3375,356,3375,613xe" fillcolor="#f8f8f8" stroked="f">
              <v:path arrowok="t"/>
            </v:shape>
            <v:shape id="_x0000_s1199" style="position:absolute;left:1412;top:356;width:29;height:257" coordorigin="1412,356" coordsize="29,257" path="m1412,613l1440,613,1440,356,1412,356,1412,613xe" fillcolor="#f8f8f8" stroked="f">
              <v:path arrowok="t"/>
            </v:shape>
            <v:shape id="_x0000_s1198" style="position:absolute;left:1440;top:356;width:1934;height:257" coordorigin="1440,356" coordsize="1934,257" path="m1440,613l3375,613,3375,356,1440,356,1440,613xe" fillcolor="#f8f8f8" stroked="f">
              <v:path arrowok="t"/>
            </v:shape>
            <v:shape id="_x0000_s1197" style="position:absolute;left:10756;top:613;width:74;height:259" coordorigin="10756,613" coordsize="74,259" path="m10756,872l10831,872,10831,613,10756,613,10756,872xe" fillcolor="#f8f8f8" stroked="f">
              <v:path arrowok="t"/>
            </v:shape>
            <v:shape id="_x0000_s1196" style="position:absolute;left:1412;top:613;width:29;height:259" coordorigin="1412,613" coordsize="29,259" path="m1412,872l1440,872,1440,613,1412,613,1412,872xe" fillcolor="#f8f8f8" stroked="f">
              <v:path arrowok="t"/>
            </v:shape>
            <v:shape id="_x0000_s1195" style="position:absolute;left:1440;top:613;width:9316;height:259" coordorigin="1440,613" coordsize="9316,259" path="m1440,872l10756,872,10756,613,1440,613,1440,872xe" fillcolor="#f8f8f8" stroked="f">
              <v:path arrowok="t"/>
            </v:shape>
            <v:shape id="_x0000_s1194" style="position:absolute;left:1560;top:872;width:9270;height:257" coordorigin="1560,872" coordsize="9270,257" path="m1560,1129l10831,1129,10831,872,1560,872,1560,1129xe" fillcolor="#f8f8f8" stroked="f">
              <v:path arrowok="t"/>
            </v:shape>
            <v:shape id="_x0000_s1193" style="position:absolute;left:1412;top:872;width:29;height:257" coordorigin="1412,872" coordsize="29,257" path="m1412,1129l1440,1129,1440,872,1412,872,1412,1129xe" fillcolor="#f8f8f8" stroked="f">
              <v:path arrowok="t"/>
            </v:shape>
            <v:shape id="_x0000_s1192" style="position:absolute;left:1440;top:872;width:120;height:259" coordorigin="1440,872" coordsize="120,259" path="m1440,1131l1560,1131,1560,872,1440,872,1440,1131xe" fillcolor="#f8f8f8" stroked="f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sz w:val="24"/>
          <w:szCs w:val="24"/>
        </w:rPr>
        <w:t xml:space="preserve">•     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lot T-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 se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 to be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</w:t>
      </w:r>
      <w:r>
        <w:rPr>
          <w:rFonts w:ascii="Cambria" w:eastAsia="Cambria" w:hAnsi="Cambria" w:cs="Cambria"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 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ra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gg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t2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q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B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oo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_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ry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h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og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n_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_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pr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_R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9"/>
          <w:sz w:val="22"/>
          <w:szCs w:val="22"/>
        </w:rPr>
        <w:t>,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-1"/>
          <w:sz w:val="22"/>
          <w:szCs w:val="22"/>
        </w:rPr>
        <w:t>=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ta</w:t>
      </w:r>
      <w:r>
        <w:rPr>
          <w:rFonts w:ascii="Consolas" w:eastAsia="Consolas" w:hAnsi="Consolas" w:cs="Consolas"/>
          <w:color w:val="000000"/>
          <w:spacing w:val="2"/>
          <w:sz w:val="22"/>
          <w:szCs w:val="22"/>
        </w:rPr>
        <w:t>,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lo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1F4986"/>
          <w:sz w:val="22"/>
          <w:szCs w:val="22"/>
        </w:rPr>
        <w:t>=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z w:val="22"/>
          <w:szCs w:val="22"/>
        </w:rPr>
        <w:t>s</w:t>
      </w:r>
    </w:p>
    <w:p w14:paraId="159CAC50" w14:textId="77777777" w:rsidR="00E82BB9" w:rsidRDefault="00177CC7">
      <w:pPr>
        <w:spacing w:line="240" w:lineRule="exact"/>
        <w:ind w:left="1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position w:val="1"/>
          <w:sz w:val="22"/>
          <w:szCs w:val="22"/>
        </w:rPr>
        <w:t>)</w:t>
      </w:r>
    </w:p>
    <w:p w14:paraId="368B4258" w14:textId="77777777" w:rsidR="00E82BB9" w:rsidRDefault="00E82BB9">
      <w:pPr>
        <w:spacing w:before="7" w:line="180" w:lineRule="exact"/>
        <w:rPr>
          <w:sz w:val="19"/>
          <w:szCs w:val="19"/>
        </w:rPr>
      </w:pPr>
    </w:p>
    <w:p w14:paraId="177CF62C" w14:textId="77777777" w:rsidR="00E82BB9" w:rsidRDefault="00177CC7">
      <w:pPr>
        <w:ind w:left="100"/>
      </w:pPr>
      <w:r>
        <w:pict w14:anchorId="4E288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307pt">
            <v:imagedata r:id="rId7" o:title=""/>
          </v:shape>
        </w:pict>
      </w:r>
    </w:p>
    <w:p w14:paraId="2FFCC569" w14:textId="77777777" w:rsidR="00E82BB9" w:rsidRDefault="00E82BB9">
      <w:pPr>
        <w:spacing w:line="200" w:lineRule="exact"/>
      </w:pPr>
    </w:p>
    <w:p w14:paraId="0F2E154E" w14:textId="77777777" w:rsidR="00E82BB9" w:rsidRDefault="00E82BB9">
      <w:pPr>
        <w:spacing w:before="6" w:line="280" w:lineRule="exact"/>
        <w:rPr>
          <w:sz w:val="28"/>
          <w:szCs w:val="28"/>
        </w:rPr>
      </w:pPr>
    </w:p>
    <w:p w14:paraId="75F401BD" w14:textId="77777777" w:rsidR="00E82BB9" w:rsidRDefault="00177CC7">
      <w:pPr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3: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Defa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lt</w:t>
      </w:r>
      <w:r>
        <w:rPr>
          <w:rFonts w:ascii="Calibri" w:eastAsia="Calibri" w:hAnsi="Calibri" w:cs="Calibri"/>
          <w:b/>
          <w:color w:val="345A89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V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M</w:t>
      </w:r>
    </w:p>
    <w:p w14:paraId="2CF3968A" w14:textId="77777777" w:rsidR="00E82BB9" w:rsidRDefault="00177CC7">
      <w:pPr>
        <w:spacing w:before="36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   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sup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s are 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5</w:t>
      </w:r>
    </w:p>
    <w:p w14:paraId="17E2EEBF" w14:textId="77777777" w:rsidR="00E82BB9" w:rsidRDefault="00177CC7">
      <w:pPr>
        <w:spacing w:before="34"/>
        <w:ind w:left="10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ra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e1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7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7EDDB38" w14:textId="77777777" w:rsidR="00E82BB9" w:rsidRDefault="00177CC7">
      <w:pPr>
        <w:spacing w:line="240" w:lineRule="exact"/>
        <w:ind w:left="100"/>
        <w:rPr>
          <w:rFonts w:ascii="Consolas" w:eastAsia="Consolas" w:hAnsi="Consolas" w:cs="Consolas"/>
          <w:sz w:val="22"/>
          <w:szCs w:val="22"/>
        </w:rPr>
        <w:sectPr w:rsidR="00E82BB9">
          <w:headerReference w:type="default" r:id="rId8"/>
          <w:pgSz w:w="12240" w:h="15840"/>
          <w:pgMar w:top="1220" w:right="1280" w:bottom="280" w:left="1340" w:header="753" w:footer="0" w:gutter="0"/>
          <w:cols w:space="720"/>
        </w:sectPr>
      </w:pPr>
      <w:r>
        <w:pict w14:anchorId="03404097">
          <v:group id="_x0000_s1183" style="position:absolute;left:0;text-align:left;margin-left:70.05pt;margin-top:-13.3pt;width:471.95pt;height:26.65pt;z-index:-251660800;mso-position-horizontal-relative:page" coordorigin="1402,-267" coordsize="9439,534">
            <v:shape id="_x0000_s1189" style="position:absolute;left:3135;top:-257;width:7696;height:257" coordorigin="3135,-257" coordsize="7696,257" path="m3135,0l10831,,10831,-257,3135,-257,3135,0xe" fillcolor="#f8f8f8" stroked="f">
              <v:path arrowok="t"/>
            </v:shape>
            <v:shape id="_x0000_s1188" style="position:absolute;left:1412;top:-257;width:29;height:257" coordorigin="1412,-257" coordsize="29,257" path="m1412,0l1440,,1440,-257,1412,-257,1412,0xe" fillcolor="#f8f8f8" stroked="f">
              <v:path arrowok="t"/>
            </v:shape>
            <v:shape id="_x0000_s1187" style="position:absolute;left:1440;top:-257;width:1694;height:257" coordorigin="1440,-257" coordsize="1694,257" path="m1440,0l3135,,3135,-257,1440,-257,1440,0xe" fillcolor="#f8f8f8" stroked="f">
              <v:path arrowok="t"/>
            </v:shape>
            <v:shape id="_x0000_s1186" style="position:absolute;left:5674;width:5156;height:257" coordorigin="5674" coordsize="5156,257" path="m5674,257l10831,257,10831,,5674,,5674,257xe" fillcolor="#f8f8f8" stroked="f">
              <v:path arrowok="t"/>
            </v:shape>
            <v:shape id="_x0000_s1185" style="position:absolute;left:1412;width:29;height:257" coordorigin="1412" coordsize="29,257" path="m1412,257l1440,257,1440,,1412,,1412,257xe" fillcolor="#f8f8f8" stroked="f">
              <v:path arrowok="t"/>
            </v:shape>
            <v:shape id="_x0000_s1184" style="position:absolute;left:1440;width:4234;height:257" coordorigin="1440" coordsize="4234,257" path="m1440,257l5674,257,5674,,1440,,1440,257xe" fillcolor="#f8f8f8" stroked="f">
              <v:path arrowok="t"/>
            </v:shape>
            <w10:wrap anchorx="page"/>
          </v:group>
        </w:pict>
      </w: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od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&lt;- </w:t>
      </w:r>
      <w:proofErr w:type="spell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m</w:t>
      </w:r>
      <w:proofErr w:type="spell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ss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~</w:t>
      </w:r>
      <w:proofErr w:type="gram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pacing w:val="3"/>
          <w:sz w:val="22"/>
          <w:szCs w:val="22"/>
        </w:rPr>
        <w:t>,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AFFD845" w14:textId="77777777" w:rsidR="00E82BB9" w:rsidRDefault="00177CC7">
      <w:pPr>
        <w:spacing w:line="200" w:lineRule="exact"/>
      </w:pPr>
      <w:r>
        <w:lastRenderedPageBreak/>
        <w:pict w14:anchorId="52FA8A84">
          <v:group id="_x0000_s1161" style="position:absolute;margin-left:70.05pt;margin-top:427.35pt;width:471.95pt;height:199.6pt;z-index:-251658752;mso-position-horizontal-relative:page;mso-position-vertical-relative:page" coordorigin="1402,8547" coordsize="9439,3993">
            <v:shape id="_x0000_s1182" style="position:absolute;left:4950;top:8557;width:5881;height:257" coordorigin="4950,8557" coordsize="5881,257" path="m4950,8814l10831,8814,10831,8557,4950,8557,4950,8814xe" fillcolor="#f8f8f8" stroked="f">
              <v:path arrowok="t"/>
            </v:shape>
            <v:shape id="_x0000_s1181" style="position:absolute;left:1412;top:8557;width:29;height:257" coordorigin="1412,8557" coordsize="29,257" path="m1412,8814l1440,8814,1440,8557,1412,8557,1412,8814xe" fillcolor="#f8f8f8" stroked="f">
              <v:path arrowok="t"/>
            </v:shape>
            <v:shape id="_x0000_s1180" style="position:absolute;left:1440;top:8557;width:3509;height:257" coordorigin="1440,8557" coordsize="3509,257" path="m1440,8814l4950,8814,4950,8557,1440,8557,1440,8814xe" fillcolor="#f8f8f8" stroked="f">
              <v:path arrowok="t"/>
            </v:shape>
            <v:shape id="_x0000_s1179" style="position:absolute;left:1412;top:8814;width:9419;height:281" coordorigin="1412,8814" coordsize="9419,281" path="m1412,9095l10831,9095,10831,8814,1412,8814,1412,9095xe" fillcolor="#f8f8f8" stroked="f">
              <v:path arrowok="t"/>
            </v:shape>
            <v:shape id="_x0000_s1178" style="position:absolute;left:7974;top:9095;width:2856;height:257" coordorigin="7974,9095" coordsize="2856,257" path="m7974,9352l10831,9352,10831,9095,7974,9095,7974,9352xe" fillcolor="#f8f8f8" stroked="f">
              <v:path arrowok="t"/>
            </v:shape>
            <v:shape id="_x0000_s1177" style="position:absolute;left:1412;top:9095;width:29;height:257" coordorigin="1412,9095" coordsize="29,257" path="m1412,9352l1440,9352,1440,9095,1412,9095,1412,9352xe" fillcolor="#f8f8f8" stroked="f">
              <v:path arrowok="t"/>
            </v:shape>
            <v:shape id="_x0000_s1176" style="position:absolute;left:1440;top:9095;width:6534;height:257" coordorigin="1440,9095" coordsize="6534,257" path="m1440,9352l7974,9352,7974,9095,1440,9095,1440,9352xe" fillcolor="#f8f8f8" stroked="f">
              <v:path arrowok="t"/>
            </v:shape>
            <v:shape id="_x0000_s1175" style="position:absolute;left:1412;top:9352;width:9419;height:458" coordorigin="1412,9352" coordsize="9419,458" path="m1412,9810l10831,9810,10831,9352,1412,9352,1412,9810xe" fillcolor="#f8f8f8" stroked="f">
              <v:path arrowok="t"/>
            </v:shape>
            <v:shape id="_x0000_s1174" style="position:absolute;left:1440;top:9352;width:1330;height:259" coordorigin="1440,9352" coordsize="1330,259" path="m1440,9611l2770,9611,2770,9352,1440,9352,1440,9611xe" fillcolor="#f8f8f8" stroked="f">
              <v:path arrowok="t"/>
            </v:shape>
            <v:shape id="_x0000_s1173" style="position:absolute;left:1412;top:9810;width:9419;height:257" coordorigin="1412,9810" coordsize="9419,257" path="m1412,10067l10831,10067,10831,9810,1412,9810,1412,10067xe" fillcolor="#f8f8f8" stroked="f">
              <v:path arrowok="t"/>
            </v:shape>
            <v:shape id="_x0000_s1172" style="position:absolute;left:1412;top:10067;width:9419;height:259" coordorigin="1412,10067" coordsize="9419,259" path="m1412,10326l10831,10326,10831,10067,1412,10067,1412,10326xe" fillcolor="#f8f8f8" stroked="f">
              <v:path arrowok="t"/>
            </v:shape>
            <v:shape id="_x0000_s1171" style="position:absolute;left:1412;top:10326;width:9419;height:257" coordorigin="1412,10326" coordsize="9419,257" path="m1412,10583l10831,10583,10831,10326,1412,10326,1412,10583xe" fillcolor="#f8f8f8" stroked="f">
              <v:path arrowok="t"/>
            </v:shape>
            <v:shape id="_x0000_s1170" style="position:absolute;left:1412;top:10583;width:9419;height:257" coordorigin="1412,10583" coordsize="9419,257" path="m1412,10840l10831,10840,10831,10583,1412,10583,1412,10840xe" fillcolor="#f8f8f8" stroked="f">
              <v:path arrowok="t"/>
            </v:shape>
            <v:shape id="_x0000_s1169" style="position:absolute;left:1412;top:10840;width:9419;height:259" coordorigin="1412,10840" coordsize="9419,259" path="m1412,11099l10831,11099,10831,10840,1412,10840,1412,11099xe" fillcolor="#f8f8f8" stroked="f">
              <v:path arrowok="t"/>
            </v:shape>
            <v:shape id="_x0000_s1168" style="position:absolute;left:1412;top:11099;width:9419;height:456" coordorigin="1412,11099" coordsize="9419,456" path="m1412,11555l10831,11555,10831,11099,1412,11099,1412,11555xe" fillcolor="#f8f8f8" stroked="f">
              <v:path arrowok="t"/>
            </v:shape>
            <v:shape id="_x0000_s1167" style="position:absolute;left:7247;top:11555;width:3584;height:259" coordorigin="7247,11555" coordsize="3584,259" path="m7247,11814l10831,11814,10831,11555,7247,11555,7247,11814xe" fillcolor="#f8f8f8" stroked="f">
              <v:path arrowok="t"/>
            </v:shape>
            <v:shape id="_x0000_s1166" style="position:absolute;left:1412;top:11555;width:29;height:259" coordorigin="1412,11555" coordsize="29,259" path="m1412,11814l1440,11814,1440,11555,1412,11555,1412,11814xe" fillcolor="#f8f8f8" stroked="f">
              <v:path arrowok="t"/>
            </v:shape>
            <v:shape id="_x0000_s1165" style="position:absolute;left:1440;top:11555;width:5807;height:259" coordorigin="1440,11555" coordsize="5807,259" path="m1440,11814l7247,11814,7247,11555,1440,11555,1440,11814xe" fillcolor="#f8f8f8" stroked="f">
              <v:path arrowok="t"/>
            </v:shape>
            <v:shape id="_x0000_s1164" style="position:absolute;left:1412;top:11814;width:9419;height:456" coordorigin="1412,11814" coordsize="9419,456" path="m1412,12271l10831,12271,10831,11814,1412,11814,1412,12271xe" fillcolor="#f8f8f8" stroked="f">
              <v:path arrowok="t"/>
            </v:shape>
            <v:shape id="_x0000_s1163" style="position:absolute;left:1440;top:11814;width:967;height:260" coordorigin="1440,11814" coordsize="967,260" path="m1440,12074l2408,12074,2408,11814,1440,11814,1440,12074xe" fillcolor="#f8f8f8" stroked="f">
              <v:path arrowok="t"/>
            </v:shape>
            <v:shape id="_x0000_s1162" style="position:absolute;left:1412;top:12271;width:9419;height:259" coordorigin="1412,12271" coordsize="9419,259" path="m1412,12530l10831,12530,10831,12271,1412,12271,1412,12530xe" fillcolor="#f8f8f8" stroked="f">
              <v:path arrowok="t"/>
            </v:shape>
            <w10:wrap anchorx="page" anchory="page"/>
          </v:group>
        </w:pict>
      </w:r>
      <w:r>
        <w:pict w14:anchorId="70A0C37E">
          <v:group id="_x0000_s1137" style="position:absolute;margin-left:70.05pt;margin-top:71.45pt;width:471.95pt;height:295.65pt;z-index:-251659776;mso-position-horizontal-relative:page;mso-position-vertical-relative:page" coordorigin="1402,1430" coordsize="9439,5913">
            <v:shape id="_x0000_s1160" style="position:absolute;left:1412;top:1440;width:9419;height:281" coordorigin="1412,1440" coordsize="9419,281" path="m1412,1721l10831,1721,10831,1440,1412,1440,1412,1721xe" fillcolor="#f8f8f8" stroked="f">
              <v:path arrowok="t"/>
            </v:shape>
            <v:shape id="_x0000_s1159" style="position:absolute;left:1412;top:1721;width:9419;height:458" coordorigin="1412,1721" coordsize="9419,458" path="m1412,2180l10831,2180,10831,1721,1412,1721,1412,2180xe" fillcolor="#f8f8f8" stroked="f">
              <v:path arrowok="t"/>
            </v:shape>
            <v:shape id="_x0000_s1158" style="position:absolute;left:1440;top:1721;width:1934;height:259" coordorigin="1440,1721" coordsize="1934,259" path="m1440,1980l3375,1980,3375,1721,1440,1721,1440,1980xe" fillcolor="#f8f8f8" stroked="f">
              <v:path arrowok="t"/>
            </v:shape>
            <v:shape id="_x0000_s1157" style="position:absolute;left:1412;top:2180;width:9419;height:257" coordorigin="1412,2180" coordsize="9419,257" path="m1412,2436l10831,2436,10831,2180,1412,2180,1412,2436xe" fillcolor="#f8f8f8" stroked="f">
              <v:path arrowok="t"/>
            </v:shape>
            <v:shape id="_x0000_s1156" style="position:absolute;left:1412;top:2436;width:9419;height:259" coordorigin="1412,2436" coordsize="9419,259" path="m1412,2696l10831,2696,10831,2436,1412,2436,1412,2696xe" fillcolor="#f8f8f8" stroked="f">
              <v:path arrowok="t"/>
            </v:shape>
            <v:shape id="_x0000_s1155" style="position:absolute;left:1412;top:2696;width:9419;height:257" coordorigin="1412,2696" coordsize="9419,257" path="m1412,2952l10831,2952,10831,2696,1412,2696,1412,2952xe" fillcolor="#f8f8f8" stroked="f">
              <v:path arrowok="t"/>
            </v:shape>
            <v:shape id="_x0000_s1154" style="position:absolute;left:1412;top:2952;width:9419;height:257" coordorigin="1412,2952" coordsize="9419,257" path="m1412,3209l10831,3209,10831,2952,1412,2952,1412,3209xe" fillcolor="#f8f8f8" stroked="f">
              <v:path arrowok="t"/>
            </v:shape>
            <v:shape id="_x0000_s1153" style="position:absolute;left:1412;top:3209;width:9419;height:259" coordorigin="1412,3209" coordsize="9419,259" path="m1412,3468l10831,3468,10831,3209,1412,3209,1412,3468xe" fillcolor="#f8f8f8" stroked="f">
              <v:path arrowok="t"/>
            </v:shape>
            <v:shape id="_x0000_s1152" style="position:absolute;left:1412;top:3468;width:9419;height:257" coordorigin="1412,3468" coordsize="9419,257" path="m1412,3725l10831,3725,10831,3468,1412,3468,1412,3725xe" fillcolor="#f8f8f8" stroked="f">
              <v:path arrowok="t"/>
            </v:shape>
            <v:shape id="_x0000_s1151" style="position:absolute;left:1412;top:3725;width:9419;height:257" coordorigin="1412,3725" coordsize="9419,257" path="m1412,3982l10831,3982,10831,3725,1412,3725,1412,3982xe" fillcolor="#f8f8f8" stroked="f">
              <v:path arrowok="t"/>
            </v:shape>
            <v:shape id="_x0000_s1150" style="position:absolute;left:1412;top:3982;width:9419;height:259" coordorigin="1412,3982" coordsize="9419,259" path="m1412,4241l10831,4241,10831,3982,1412,3982,1412,4241xe" fillcolor="#f8f8f8" stroked="f">
              <v:path arrowok="t"/>
            </v:shape>
            <v:shape id="_x0000_s1149" style="position:absolute;left:1412;top:4241;width:9419;height:257" coordorigin="1412,4241" coordsize="9419,257" path="m1412,4498l10831,4498,10831,4241,1412,4241,1412,4498xe" fillcolor="#f8f8f8" stroked="f">
              <v:path arrowok="t"/>
            </v:shape>
            <v:shape id="_x0000_s1148" style="position:absolute;left:1412;top:4498;width:9419;height:257" coordorigin="1412,4498" coordsize="9419,257" path="m1412,4755l10831,4755,10831,4498,1412,4498,1412,4755xe" fillcolor="#f8f8f8" stroked="f">
              <v:path arrowok="t"/>
            </v:shape>
            <v:shape id="_x0000_s1147" style="position:absolute;left:1412;top:4755;width:9419;height:259" coordorigin="1412,4755" coordsize="9419,259" path="m1412,5014l10831,5014,10831,4755,1412,4755,1412,5014xe" fillcolor="#f8f8f8" stroked="f">
              <v:path arrowok="t"/>
            </v:shape>
            <v:shape id="_x0000_s1146" style="position:absolute;left:1412;top:5014;width:9419;height:257" coordorigin="1412,5014" coordsize="9419,257" path="m1412,5271l10831,5271,10831,5014,1412,5014,1412,5271xe" fillcolor="#f8f8f8" stroked="f">
              <v:path arrowok="t"/>
            </v:shape>
            <v:shape id="_x0000_s1145" style="position:absolute;left:1412;top:5271;width:9419;height:257" coordorigin="1412,5271" coordsize="9419,257" path="m1412,5528l10831,5528,10831,5271,1412,5271,1412,5528xe" fillcolor="#f8f8f8" stroked="f">
              <v:path arrowok="t"/>
            </v:shape>
            <v:shape id="_x0000_s1144" style="position:absolute;left:1412;top:5528;width:9419;height:259" coordorigin="1412,5528" coordsize="9419,259" path="m1412,5787l10831,5787,10831,5528,1412,5528,1412,5787xe" fillcolor="#f8f8f8" stroked="f">
              <v:path arrowok="t"/>
            </v:shape>
            <v:shape id="_x0000_s1143" style="position:absolute;left:1412;top:5787;width:9419;height:257" coordorigin="1412,5787" coordsize="9419,257" path="m1412,6044l10831,6044,10831,5787,1412,5787,1412,6044xe" fillcolor="#f8f8f8" stroked="f">
              <v:path arrowok="t"/>
            </v:shape>
            <v:shape id="_x0000_s1142" style="position:absolute;left:1412;top:6044;width:9419;height:257" coordorigin="1412,6044" coordsize="9419,257" path="m1412,6301l10831,6301,10831,6044,1412,6044,1412,6301xe" fillcolor="#f8f8f8" stroked="f">
              <v:path arrowok="t"/>
            </v:shape>
            <v:shape id="_x0000_s1141" style="position:absolute;left:1412;top:6301;width:9419;height:259" coordorigin="1412,6301" coordsize="9419,259" path="m1412,6560l10831,6560,10831,6301,1412,6301,1412,6560xe" fillcolor="#f8f8f8" stroked="f">
              <v:path arrowok="t"/>
            </v:shape>
            <v:shape id="_x0000_s1140" style="position:absolute;left:1412;top:6560;width:9419;height:257" coordorigin="1412,6560" coordsize="9419,257" path="m1412,6817l10831,6817,10831,6560,1412,6560,1412,6817xe" fillcolor="#f8f8f8" stroked="f">
              <v:path arrowok="t"/>
            </v:shape>
            <v:shape id="_x0000_s1139" style="position:absolute;left:1412;top:6817;width:9419;height:257" coordorigin="1412,6817" coordsize="9419,257" path="m1412,7074l10831,7074,10831,6817,1412,6817,1412,7074xe" fillcolor="#f8f8f8" stroked="f">
              <v:path arrowok="t"/>
            </v:shape>
            <v:shape id="_x0000_s1138" style="position:absolute;left:1412;top:7074;width:9419;height:259" coordorigin="1412,7074" coordsize="9419,259" path="m1412,7333l10831,7333,10831,7074,1412,7074,1412,7333xe" fillcolor="#f8f8f8" stroked="f">
              <v:path arrowok="t"/>
            </v:shape>
            <w10:wrap anchorx="page" anchory="page"/>
          </v:group>
        </w:pict>
      </w:r>
    </w:p>
    <w:p w14:paraId="4418C2AE" w14:textId="77777777" w:rsidR="00E82BB9" w:rsidRDefault="00E82BB9">
      <w:pPr>
        <w:spacing w:before="11" w:line="260" w:lineRule="exact"/>
        <w:rPr>
          <w:sz w:val="26"/>
          <w:szCs w:val="26"/>
        </w:rPr>
      </w:pPr>
    </w:p>
    <w:p w14:paraId="04F1718B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ma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3D9D9D4A" w14:textId="77777777" w:rsidR="00E82BB9" w:rsidRDefault="00E82BB9">
      <w:pPr>
        <w:spacing w:before="7" w:line="160" w:lineRule="exact"/>
        <w:rPr>
          <w:sz w:val="17"/>
          <w:szCs w:val="17"/>
        </w:rPr>
      </w:pPr>
    </w:p>
    <w:p w14:paraId="62A7F7C6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60D9433D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Ca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09F572F9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spacing w:val="-2"/>
          <w:sz w:val="22"/>
          <w:szCs w:val="22"/>
        </w:rPr>
        <w:t>sv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spacing w:val="-2"/>
          <w:sz w:val="22"/>
          <w:szCs w:val="22"/>
        </w:rPr>
        <w:t>or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=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la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s ~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sz w:val="22"/>
          <w:szCs w:val="22"/>
        </w:rPr>
        <w:t xml:space="preserve">, </w:t>
      </w:r>
      <w:r>
        <w:rPr>
          <w:rFonts w:ascii="Consolas" w:eastAsia="Consolas" w:hAnsi="Consolas" w:cs="Consolas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z w:val="22"/>
          <w:szCs w:val="22"/>
        </w:rPr>
        <w:t>a =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14:paraId="28487EF1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003ABE25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689D35B4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Pa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et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7222374B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M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2"/>
          <w:sz w:val="22"/>
          <w:szCs w:val="22"/>
        </w:rPr>
        <w:t>C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si</w:t>
      </w:r>
      <w:r>
        <w:rPr>
          <w:rFonts w:ascii="Consolas" w:eastAsia="Consolas" w:hAnsi="Consolas" w:cs="Consolas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>n</w:t>
      </w:r>
    </w:p>
    <w:p w14:paraId="25B03EF8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M</w:t>
      </w:r>
      <w:proofErr w:type="gramEnd"/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Ke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ad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>l</w:t>
      </w:r>
    </w:p>
    <w:p w14:paraId="756C7A58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    </w:t>
      </w:r>
      <w:r>
        <w:rPr>
          <w:rFonts w:ascii="Consolas" w:eastAsia="Consolas" w:hAnsi="Consolas" w:cs="Consolas"/>
          <w:spacing w:val="119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z w:val="22"/>
          <w:szCs w:val="22"/>
        </w:rPr>
        <w:t>:  1</w:t>
      </w:r>
    </w:p>
    <w:p w14:paraId="5D9E8265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     </w:t>
      </w:r>
      <w:r>
        <w:rPr>
          <w:rFonts w:ascii="Consolas" w:eastAsia="Consolas" w:hAnsi="Consolas" w:cs="Consolas"/>
          <w:spacing w:val="-2"/>
          <w:sz w:val="22"/>
          <w:szCs w:val="22"/>
        </w:rPr>
        <w:t>g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sz w:val="22"/>
          <w:szCs w:val="22"/>
        </w:rPr>
        <w:t>5</w:t>
      </w:r>
    </w:p>
    <w:p w14:paraId="24FD436C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23103AD6" w14:textId="77777777" w:rsidR="00E82BB9" w:rsidRDefault="00177CC7">
      <w:pPr>
        <w:spacing w:before="2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Nu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b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 xml:space="preserve">f </w:t>
      </w:r>
      <w:r>
        <w:rPr>
          <w:rFonts w:ascii="Consolas" w:eastAsia="Consolas" w:hAnsi="Consolas" w:cs="Consolas"/>
          <w:spacing w:val="-2"/>
          <w:sz w:val="22"/>
          <w:szCs w:val="22"/>
        </w:rPr>
        <w:t>Su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z w:val="22"/>
          <w:szCs w:val="22"/>
        </w:rPr>
        <w:t xml:space="preserve">t 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ct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spacing w:val="1"/>
          <w:sz w:val="22"/>
          <w:szCs w:val="22"/>
        </w:rPr>
        <w:t>2</w:t>
      </w:r>
      <w:r>
        <w:rPr>
          <w:rFonts w:ascii="Consolas" w:eastAsia="Consolas" w:hAnsi="Consolas" w:cs="Consolas"/>
          <w:sz w:val="22"/>
          <w:szCs w:val="22"/>
        </w:rPr>
        <w:t>5</w:t>
      </w:r>
    </w:p>
    <w:p w14:paraId="40ADEAD9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6B176F21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(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4</w:t>
      </w:r>
      <w:r>
        <w:rPr>
          <w:rFonts w:ascii="Consolas" w:eastAsia="Consolas" w:hAnsi="Consolas" w:cs="Consolas"/>
          <w:sz w:val="22"/>
          <w:szCs w:val="22"/>
        </w:rPr>
        <w:t xml:space="preserve">5 </w:t>
      </w:r>
      <w:r>
        <w:rPr>
          <w:rFonts w:ascii="Consolas" w:eastAsia="Consolas" w:hAnsi="Consolas" w:cs="Consolas"/>
          <w:spacing w:val="-2"/>
          <w:sz w:val="22"/>
          <w:szCs w:val="22"/>
        </w:rPr>
        <w:t>4</w:t>
      </w:r>
      <w:r>
        <w:rPr>
          <w:rFonts w:ascii="Consolas" w:eastAsia="Consolas" w:hAnsi="Consolas" w:cs="Consolas"/>
          <w:sz w:val="22"/>
          <w:szCs w:val="22"/>
        </w:rPr>
        <w:t xml:space="preserve">1 </w:t>
      </w:r>
      <w:r>
        <w:rPr>
          <w:rFonts w:ascii="Consolas" w:eastAsia="Consolas" w:hAnsi="Consolas" w:cs="Consolas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>6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2</w:t>
      </w:r>
      <w:r>
        <w:rPr>
          <w:rFonts w:ascii="Consolas" w:eastAsia="Consolas" w:hAnsi="Consolas" w:cs="Consolas"/>
          <w:sz w:val="22"/>
          <w:szCs w:val="22"/>
        </w:rPr>
        <w:t>3 )</w:t>
      </w:r>
    </w:p>
    <w:p w14:paraId="7D0F3F31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4CF844E5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6B77D609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Nu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b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 xml:space="preserve">f </w:t>
      </w:r>
      <w:r>
        <w:rPr>
          <w:rFonts w:ascii="Consolas" w:eastAsia="Consolas" w:hAnsi="Consolas" w:cs="Consolas"/>
          <w:spacing w:val="-2"/>
          <w:sz w:val="22"/>
          <w:szCs w:val="22"/>
        </w:rPr>
        <w:t>Cl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es</w:t>
      </w:r>
      <w:r>
        <w:rPr>
          <w:rFonts w:ascii="Consolas" w:eastAsia="Consolas" w:hAnsi="Consolas" w:cs="Consolas"/>
          <w:sz w:val="22"/>
          <w:szCs w:val="22"/>
        </w:rPr>
        <w:t>: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4</w:t>
      </w:r>
    </w:p>
    <w:p w14:paraId="6F5B1718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1491EF6E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Le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3D9AFE3E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-1"/>
          <w:sz w:val="22"/>
          <w:szCs w:val="22"/>
        </w:rPr>
        <w:t>T</w:t>
      </w:r>
      <w:proofErr w:type="gramEnd"/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sz w:val="22"/>
          <w:szCs w:val="22"/>
        </w:rPr>
        <w:t xml:space="preserve">s </w:t>
      </w:r>
      <w:r>
        <w:rPr>
          <w:rFonts w:ascii="Consolas" w:eastAsia="Consolas" w:hAnsi="Consolas" w:cs="Consolas"/>
          <w:spacing w:val="2"/>
          <w:sz w:val="22"/>
          <w:szCs w:val="22"/>
        </w:rPr>
        <w:t>G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ge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sz w:val="22"/>
          <w:szCs w:val="22"/>
        </w:rPr>
        <w:t xml:space="preserve">s 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z w:val="22"/>
          <w:szCs w:val="22"/>
        </w:rPr>
        <w:t xml:space="preserve">t </w:t>
      </w:r>
      <w:r>
        <w:rPr>
          <w:rFonts w:ascii="Consolas" w:eastAsia="Consolas" w:hAnsi="Consolas" w:cs="Consolas"/>
          <w:spacing w:val="-2"/>
          <w:sz w:val="22"/>
          <w:szCs w:val="22"/>
        </w:rPr>
        <w:t>Vi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sz w:val="22"/>
          <w:szCs w:val="22"/>
        </w:rPr>
        <w:t>s</w:t>
      </w:r>
    </w:p>
    <w:p w14:paraId="7E185B99" w14:textId="77777777" w:rsidR="00E82BB9" w:rsidRDefault="00E82BB9">
      <w:pPr>
        <w:spacing w:line="200" w:lineRule="exact"/>
      </w:pPr>
    </w:p>
    <w:p w14:paraId="077EFCF0" w14:textId="77777777" w:rsidR="00E82BB9" w:rsidRDefault="00E82BB9">
      <w:pPr>
        <w:spacing w:before="18" w:line="260" w:lineRule="exact"/>
        <w:rPr>
          <w:sz w:val="26"/>
          <w:szCs w:val="26"/>
        </w:rPr>
      </w:pPr>
    </w:p>
    <w:p w14:paraId="2DBA3C82" w14:textId="77777777" w:rsidR="00E82BB9" w:rsidRDefault="00177CC7">
      <w:pPr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4: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Pr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i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ti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345A89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and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Ev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luati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n</w:t>
      </w:r>
    </w:p>
    <w:p w14:paraId="5CB01F57" w14:textId="77777777" w:rsidR="00E82BB9" w:rsidRDefault="00177CC7">
      <w:pPr>
        <w:spacing w:before="36"/>
        <w:ind w:left="1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   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</w:t>
      </w:r>
      <w:r>
        <w:rPr>
          <w:rFonts w:ascii="Cambria" w:eastAsia="Cambria" w:hAnsi="Cambria" w:cs="Cambria"/>
          <w:spacing w:val="-1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>acy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2"/>
          <w:sz w:val="24"/>
          <w:szCs w:val="24"/>
        </w:rPr>
        <w:t>9</w:t>
      </w:r>
      <w:r>
        <w:rPr>
          <w:rFonts w:ascii="Cambria" w:eastAsia="Cambria" w:hAnsi="Cambria" w:cs="Cambria"/>
          <w:spacing w:val="-1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25</w:t>
      </w:r>
      <w:r>
        <w:rPr>
          <w:rFonts w:ascii="Cambria" w:eastAsia="Cambria" w:hAnsi="Cambria" w:cs="Cambria"/>
          <w:sz w:val="24"/>
          <w:szCs w:val="24"/>
        </w:rPr>
        <w:t>%</w:t>
      </w:r>
    </w:p>
    <w:p w14:paraId="6BAF3DD2" w14:textId="77777777" w:rsidR="00E82BB9" w:rsidRDefault="00177CC7">
      <w:pPr>
        <w:spacing w:before="37"/>
        <w:ind w:left="14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d</w:t>
      </w:r>
      <w:proofErr w:type="spellEnd"/>
      <w:r>
        <w:rPr>
          <w:rFonts w:ascii="Consolas" w:eastAsia="Consolas" w:hAnsi="Consolas" w:cs="Consolas"/>
          <w:spacing w:val="-1"/>
          <w:sz w:val="22"/>
          <w:szCs w:val="22"/>
        </w:rPr>
        <w:t>&lt;</w:t>
      </w:r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ed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yd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3CE38CBD" w14:textId="77777777" w:rsidR="00E82BB9" w:rsidRDefault="00E82BB9">
      <w:pPr>
        <w:spacing w:before="18" w:line="240" w:lineRule="exact"/>
        <w:rPr>
          <w:sz w:val="24"/>
          <w:szCs w:val="24"/>
        </w:rPr>
      </w:pPr>
    </w:p>
    <w:p w14:paraId="009AF46C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spacing w:val="1"/>
          <w:sz w:val="22"/>
          <w:szCs w:val="22"/>
        </w:rPr>
        <w:t>e&lt;-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ta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ic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d=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,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al</w:t>
      </w:r>
      <w:proofErr w:type="spellEnd"/>
      <w:proofErr w:type="gramEnd"/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$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539F8AD5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sz w:val="22"/>
          <w:szCs w:val="22"/>
        </w:rPr>
        <w:t>e</w:t>
      </w:r>
    </w:p>
    <w:p w14:paraId="2A9DDEAE" w14:textId="77777777" w:rsidR="00E82BB9" w:rsidRDefault="00E82BB9">
      <w:pPr>
        <w:spacing w:before="7" w:line="120" w:lineRule="exact"/>
        <w:rPr>
          <w:sz w:val="13"/>
          <w:szCs w:val="1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2234"/>
        <w:gridCol w:w="1031"/>
        <w:gridCol w:w="968"/>
        <w:gridCol w:w="2056"/>
        <w:gridCol w:w="727"/>
        <w:gridCol w:w="704"/>
      </w:tblGrid>
      <w:tr w:rsidR="00E82BB9" w14:paraId="5FFF0FF8" w14:textId="77777777">
        <w:trPr>
          <w:trHeight w:hRule="exact" w:val="339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747B3A" w14:textId="77777777" w:rsidR="00E82BB9" w:rsidRDefault="00177CC7">
            <w:pPr>
              <w:spacing w:before="61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0A81485" w14:textId="77777777" w:rsidR="00E82BB9" w:rsidRDefault="00E82BB9"/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2811DA" w14:textId="77777777" w:rsidR="00E82BB9" w:rsidRDefault="00177CC7">
            <w:pPr>
              <w:spacing w:before="6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c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tu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</w:t>
            </w:r>
          </w:p>
        </w:tc>
        <w:tc>
          <w:tcPr>
            <w:tcW w:w="4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B41A260" w14:textId="77777777" w:rsidR="00E82BB9" w:rsidRDefault="00E82BB9"/>
        </w:tc>
      </w:tr>
      <w:tr w:rsidR="00E82BB9" w14:paraId="0698ABB7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1487CA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AA4366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pr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ct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d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E872ED" w14:textId="77777777" w:rsidR="00E82BB9" w:rsidRDefault="00177CC7">
            <w:pPr>
              <w:spacing w:line="220" w:lineRule="exact"/>
              <w:ind w:left="12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6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78DC3E4" w14:textId="77777777" w:rsidR="00E82BB9" w:rsidRDefault="00177CC7">
            <w:pPr>
              <w:spacing w:line="220" w:lineRule="exact"/>
              <w:ind w:left="5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4A0DAD9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Pr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ni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9F86238" w14:textId="77777777" w:rsidR="00E82BB9" w:rsidRDefault="00177CC7">
            <w:pPr>
              <w:spacing w:line="220" w:lineRule="exact"/>
              <w:ind w:left="5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8DCB857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</w:tr>
      <w:tr w:rsidR="00E82BB9" w14:paraId="71FAA5C7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A00313F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46E0657" w14:textId="77777777" w:rsidR="00E82BB9" w:rsidRDefault="00177CC7">
            <w:pPr>
              <w:spacing w:line="220" w:lineRule="exact"/>
              <w:ind w:left="30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BF62A3E" w14:textId="77777777" w:rsidR="00E82BB9" w:rsidRDefault="00177CC7">
            <w:pPr>
              <w:spacing w:line="220" w:lineRule="exact"/>
              <w:ind w:right="63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DBF8947" w14:textId="77777777" w:rsidR="00E82BB9" w:rsidRDefault="00177CC7">
            <w:pPr>
              <w:spacing w:line="220" w:lineRule="exact"/>
              <w:ind w:right="65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8025345" w14:textId="77777777" w:rsidR="00E82BB9" w:rsidRDefault="00177CC7">
            <w:pPr>
              <w:spacing w:line="220" w:lineRule="exact"/>
              <w:ind w:right="68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C4135D1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CBA4BCC" w14:textId="77777777" w:rsidR="00E82BB9" w:rsidRDefault="00177CC7">
            <w:pPr>
              <w:spacing w:line="220" w:lineRule="exact"/>
              <w:ind w:right="51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</w:tr>
      <w:tr w:rsidR="00E82BB9" w14:paraId="62731F5A" w14:textId="77777777">
        <w:trPr>
          <w:trHeight w:hRule="exact" w:val="25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7B6A6E0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52CA248" w14:textId="77777777" w:rsidR="00E82BB9" w:rsidRDefault="00177CC7">
            <w:pPr>
              <w:spacing w:line="220" w:lineRule="exact"/>
              <w:ind w:left="30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ir</w:t>
            </w: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C5AAC3A" w14:textId="77777777" w:rsidR="00E82BB9" w:rsidRDefault="00177CC7">
            <w:pPr>
              <w:spacing w:line="220" w:lineRule="exact"/>
              <w:ind w:right="62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8E0184" w14:textId="77777777" w:rsidR="00E82BB9" w:rsidRDefault="00177CC7">
            <w:pPr>
              <w:spacing w:line="220" w:lineRule="exact"/>
              <w:ind w:right="65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BDCF3A0" w14:textId="77777777" w:rsidR="00E82BB9" w:rsidRDefault="00177CC7">
            <w:pPr>
              <w:spacing w:line="220" w:lineRule="exact"/>
              <w:ind w:right="67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67B36B0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FEDD78C" w14:textId="77777777" w:rsidR="00E82BB9" w:rsidRDefault="00177CC7">
            <w:pPr>
              <w:spacing w:line="220" w:lineRule="exact"/>
              <w:ind w:right="50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</w:tr>
      <w:tr w:rsidR="00E82BB9" w14:paraId="3774A63B" w14:textId="77777777">
        <w:trPr>
          <w:trHeight w:hRule="exact" w:val="259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586A585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88D9C0" w14:textId="77777777" w:rsidR="00E82BB9" w:rsidRDefault="00177CC7">
            <w:pPr>
              <w:spacing w:line="220" w:lineRule="exact"/>
              <w:ind w:left="300" w:right="-55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ge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r-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2166D19" w14:textId="77777777" w:rsidR="00E82BB9" w:rsidRDefault="00177CC7">
            <w:pPr>
              <w:spacing w:line="220" w:lineRule="exact"/>
              <w:ind w:right="61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1642376" w14:textId="77777777" w:rsidR="00E82BB9" w:rsidRDefault="00177CC7">
            <w:pPr>
              <w:spacing w:line="220" w:lineRule="exact"/>
              <w:ind w:right="64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9B1355F" w14:textId="77777777" w:rsidR="00E82BB9" w:rsidRDefault="00177CC7">
            <w:pPr>
              <w:spacing w:line="220" w:lineRule="exact"/>
              <w:ind w:right="66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E592645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D1E1E13" w14:textId="77777777" w:rsidR="00E82BB9" w:rsidRDefault="00177CC7">
            <w:pPr>
              <w:spacing w:line="220" w:lineRule="exact"/>
              <w:ind w:right="49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</w:tr>
      <w:tr w:rsidR="00E82BB9" w14:paraId="37AE6473" w14:textId="77777777">
        <w:trPr>
          <w:trHeight w:hRule="exact" w:val="341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119EB7F" w14:textId="77777777" w:rsidR="00E82BB9" w:rsidRDefault="00177CC7">
            <w:pPr>
              <w:spacing w:line="24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A6C143F" w14:textId="77777777" w:rsidR="00E82BB9" w:rsidRDefault="00177CC7">
            <w:pPr>
              <w:spacing w:line="240" w:lineRule="exact"/>
              <w:ind w:left="30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F5175B4" w14:textId="77777777" w:rsidR="00E82BB9" w:rsidRDefault="00177CC7">
            <w:pPr>
              <w:spacing w:line="240" w:lineRule="exact"/>
              <w:ind w:right="63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31D3270" w14:textId="77777777" w:rsidR="00E82BB9" w:rsidRDefault="00177CC7">
            <w:pPr>
              <w:spacing w:line="240" w:lineRule="exact"/>
              <w:ind w:right="65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224C76E" w14:textId="77777777" w:rsidR="00E82BB9" w:rsidRDefault="00177CC7">
            <w:pPr>
              <w:spacing w:line="240" w:lineRule="exact"/>
              <w:ind w:right="67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803B182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BDAD4D" w14:textId="77777777" w:rsidR="00E82BB9" w:rsidRDefault="00177CC7">
            <w:pPr>
              <w:spacing w:line="240" w:lineRule="exact"/>
              <w:ind w:left="412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</w:t>
            </w:r>
          </w:p>
        </w:tc>
      </w:tr>
    </w:tbl>
    <w:p w14:paraId="385064D2" w14:textId="77777777" w:rsidR="00E82BB9" w:rsidRDefault="00177CC7">
      <w:pPr>
        <w:spacing w:before="94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ur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sz w:val="22"/>
          <w:szCs w:val="22"/>
        </w:rPr>
        <w:t>=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di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g</w:t>
      </w:r>
      <w:proofErr w:type="spellEnd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pe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f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rm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e)</w:t>
      </w:r>
      <w:r>
        <w:rPr>
          <w:rFonts w:ascii="Consolas" w:eastAsia="Consolas" w:hAnsi="Consolas" w:cs="Consolas"/>
          <w:color w:val="000000"/>
          <w:spacing w:val="4"/>
          <w:sz w:val="22"/>
          <w:szCs w:val="22"/>
        </w:rPr>
        <w:t>/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F38AC58" w14:textId="77777777" w:rsidR="00E82BB9" w:rsidRDefault="00177CC7">
      <w:pPr>
        <w:spacing w:before="4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ur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z w:val="22"/>
          <w:szCs w:val="22"/>
        </w:rPr>
        <w:t>y</w:t>
      </w:r>
    </w:p>
    <w:p w14:paraId="3C38A6ED" w14:textId="77777777" w:rsidR="00E82BB9" w:rsidRDefault="00E82BB9">
      <w:pPr>
        <w:spacing w:before="7" w:line="160" w:lineRule="exact"/>
        <w:rPr>
          <w:sz w:val="17"/>
          <w:szCs w:val="17"/>
        </w:rPr>
      </w:pPr>
    </w:p>
    <w:p w14:paraId="6468AEC8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[1</w:t>
      </w:r>
      <w:r>
        <w:rPr>
          <w:rFonts w:ascii="Consolas" w:eastAsia="Consolas" w:hAnsi="Consolas" w:cs="Consolas"/>
          <w:sz w:val="22"/>
          <w:szCs w:val="22"/>
        </w:rPr>
        <w:t xml:space="preserve">] </w:t>
      </w:r>
      <w:r>
        <w:rPr>
          <w:rFonts w:ascii="Consolas" w:eastAsia="Consolas" w:hAnsi="Consolas" w:cs="Consolas"/>
          <w:spacing w:val="2"/>
          <w:sz w:val="22"/>
          <w:szCs w:val="22"/>
        </w:rPr>
        <w:t>0</w:t>
      </w:r>
      <w:r>
        <w:rPr>
          <w:rFonts w:ascii="Consolas" w:eastAsia="Consolas" w:hAnsi="Consolas" w:cs="Consolas"/>
          <w:spacing w:val="-2"/>
          <w:sz w:val="22"/>
          <w:szCs w:val="22"/>
        </w:rPr>
        <w:t>.9</w:t>
      </w:r>
      <w:r>
        <w:rPr>
          <w:rFonts w:ascii="Consolas" w:eastAsia="Consolas" w:hAnsi="Consolas" w:cs="Consolas"/>
          <w:spacing w:val="1"/>
          <w:sz w:val="22"/>
          <w:szCs w:val="22"/>
        </w:rPr>
        <w:t>4</w:t>
      </w:r>
      <w:r>
        <w:rPr>
          <w:rFonts w:ascii="Consolas" w:eastAsia="Consolas" w:hAnsi="Consolas" w:cs="Consolas"/>
          <w:spacing w:val="-2"/>
          <w:sz w:val="22"/>
          <w:szCs w:val="22"/>
        </w:rPr>
        <w:t>2</w:t>
      </w:r>
      <w:r>
        <w:rPr>
          <w:rFonts w:ascii="Consolas" w:eastAsia="Consolas" w:hAnsi="Consolas" w:cs="Consolas"/>
          <w:sz w:val="22"/>
          <w:szCs w:val="22"/>
        </w:rPr>
        <w:t>5</w:t>
      </w:r>
    </w:p>
    <w:p w14:paraId="1F0622F3" w14:textId="77777777" w:rsidR="00E82BB9" w:rsidRDefault="00E82BB9">
      <w:pPr>
        <w:spacing w:line="200" w:lineRule="exact"/>
      </w:pPr>
    </w:p>
    <w:p w14:paraId="49777428" w14:textId="77777777" w:rsidR="00E82BB9" w:rsidRDefault="00E82BB9">
      <w:pPr>
        <w:spacing w:before="18" w:line="260" w:lineRule="exact"/>
        <w:rPr>
          <w:sz w:val="26"/>
          <w:szCs w:val="26"/>
        </w:rPr>
      </w:pPr>
    </w:p>
    <w:p w14:paraId="06AFFEFF" w14:textId="77777777" w:rsidR="00E82BB9" w:rsidRDefault="00177CC7">
      <w:pPr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5: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Model</w:t>
      </w:r>
    </w:p>
    <w:p w14:paraId="28D635A9" w14:textId="77777777" w:rsidR="00E82BB9" w:rsidRDefault="00177CC7">
      <w:pPr>
        <w:spacing w:before="39"/>
        <w:ind w:left="1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   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Yes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best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 xml:space="preserve">el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ers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efault m</w:t>
      </w:r>
      <w:r>
        <w:rPr>
          <w:rFonts w:ascii="Cambria" w:eastAsia="Cambria" w:hAnsi="Cambria" w:cs="Cambria"/>
          <w:spacing w:val="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</w:t>
      </w:r>
    </w:p>
    <w:p w14:paraId="3CD550A3" w14:textId="77777777" w:rsidR="00E82BB9" w:rsidRDefault="00177CC7">
      <w:pPr>
        <w:tabs>
          <w:tab w:val="left" w:pos="620"/>
        </w:tabs>
        <w:spacing w:before="39" w:line="280" w:lineRule="exact"/>
        <w:ind w:left="620" w:right="72" w:hanging="480"/>
        <w:rPr>
          <w:rFonts w:ascii="Cambria" w:eastAsia="Cambria" w:hAnsi="Cambria" w:cs="Cambria"/>
          <w:sz w:val="24"/>
          <w:szCs w:val="24"/>
        </w:rPr>
        <w:sectPr w:rsidR="00E82BB9">
          <w:pgSz w:w="12240" w:h="15840"/>
          <w:pgMar w:top="1220" w:right="1440" w:bottom="280" w:left="1300" w:header="753" w:footer="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•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cost factor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 assign </w:t>
      </w:r>
      <w:proofErr w:type="spell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ly</w:t>
      </w:r>
      <w:proofErr w:type="spell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the misclassifi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if the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ost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aramet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hat me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ns </w:t>
      </w:r>
      <w:r>
        <w:rPr>
          <w:rFonts w:ascii="Cambria" w:eastAsia="Cambria" w:hAnsi="Cambria" w:cs="Cambria"/>
          <w:spacing w:val="-3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will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ave less misclass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fied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s.</w:t>
      </w:r>
    </w:p>
    <w:p w14:paraId="5E83588D" w14:textId="77777777" w:rsidR="00E82BB9" w:rsidRDefault="00E82BB9">
      <w:pPr>
        <w:spacing w:before="4" w:line="180" w:lineRule="exact"/>
        <w:rPr>
          <w:sz w:val="18"/>
          <w:szCs w:val="18"/>
        </w:rPr>
      </w:pPr>
    </w:p>
    <w:p w14:paraId="6FE9032B" w14:textId="77777777" w:rsidR="00E82BB9" w:rsidRDefault="00177CC7">
      <w:pPr>
        <w:spacing w:before="26"/>
        <w:ind w:left="1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   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 xml:space="preserve">e have </w:t>
      </w:r>
      <w:r>
        <w:rPr>
          <w:rFonts w:ascii="Cambria" w:eastAsia="Cambria" w:hAnsi="Cambria" w:cs="Cambria"/>
          <w:spacing w:val="1"/>
          <w:sz w:val="24"/>
          <w:szCs w:val="24"/>
        </w:rPr>
        <w:t>8</w:t>
      </w:r>
      <w:r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sup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ecto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</w:t>
      </w:r>
    </w:p>
    <w:p w14:paraId="592B82AE" w14:textId="77777777" w:rsidR="008F4666" w:rsidRPr="008F4666" w:rsidRDefault="00177CC7" w:rsidP="008F4666">
      <w:pPr>
        <w:tabs>
          <w:tab w:val="left" w:pos="620"/>
        </w:tabs>
        <w:spacing w:before="40" w:line="280" w:lineRule="exact"/>
        <w:ind w:left="620" w:right="68" w:hanging="480"/>
        <w:rPr>
          <w:rFonts w:ascii="Cambria" w:eastAsia="Cambria" w:hAnsi="Cambria" w:cs="Cambria"/>
          <w:sz w:val="24"/>
          <w:szCs w:val="24"/>
          <w:vertAlign w:val="subscript"/>
        </w:rPr>
      </w:pPr>
      <w:r>
        <w:rPr>
          <w:rFonts w:ascii="Cambria" w:eastAsia="Cambria" w:hAnsi="Cambria" w:cs="Cambria"/>
          <w:sz w:val="24"/>
          <w:szCs w:val="24"/>
        </w:rPr>
        <w:t>•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</w:t>
      </w:r>
      <w:r>
        <w:rPr>
          <w:rFonts w:ascii="Cambria" w:eastAsia="Cambria" w:hAnsi="Cambria" w:cs="Cambria"/>
          <w:spacing w:val="-1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>acy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 xml:space="preserve">el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94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75</w:t>
      </w:r>
      <w:r>
        <w:rPr>
          <w:rFonts w:ascii="Cambria" w:eastAsia="Cambria" w:hAnsi="Cambria" w:cs="Cambria"/>
          <w:sz w:val="24"/>
          <w:szCs w:val="24"/>
        </w:rPr>
        <w:t>%.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 xml:space="preserve">el has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</w:t>
      </w:r>
      <w:r>
        <w:rPr>
          <w:rFonts w:ascii="Cambria" w:eastAsia="Cambria" w:hAnsi="Cambria" w:cs="Cambria"/>
          <w:spacing w:val="-1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>acy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efault 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 w:rsidR="008F4666">
        <w:rPr>
          <w:rFonts w:ascii="Cambria" w:eastAsia="Cambria" w:hAnsi="Cambria" w:cs="Cambria"/>
          <w:sz w:val="24"/>
          <w:szCs w:val="24"/>
        </w:rPr>
        <w:t>el</w:t>
      </w:r>
    </w:p>
    <w:p w14:paraId="75412300" w14:textId="77777777" w:rsidR="00E82BB9" w:rsidRDefault="008F4666">
      <w:pPr>
        <w:spacing w:before="34"/>
        <w:ind w:left="140"/>
        <w:rPr>
          <w:rFonts w:ascii="Consolas" w:eastAsia="Consolas" w:hAnsi="Consolas" w:cs="Consolas"/>
          <w:sz w:val="22"/>
          <w:szCs w:val="22"/>
        </w:rPr>
      </w:pPr>
      <w:r>
        <w:pict w14:anchorId="6278ABF0">
          <v:group id="_x0000_s1080" style="position:absolute;left:0;text-align:left;margin-left:67.05pt;margin-top:117.2pt;width:471.95pt;height:600.1pt;z-index:-251657728;mso-position-horizontal-relative:page;mso-position-vertical-relative:page" coordorigin="1402,2347" coordsize="9439,12002">
            <v:shape id="_x0000_s1136" style="position:absolute;left:3012;top:2357;width:7818;height:257" coordorigin="3012,2357" coordsize="7818,257" path="m3012,2614l10831,2614,10831,2357,3012,2357,3012,2614xe" fillcolor="#f8f8f8" stroked="f">
              <v:path arrowok="t"/>
            </v:shape>
            <v:shape id="_x0000_s1135" style="position:absolute;left:1412;top:2357;width:29;height:257" coordorigin="1412,2357" coordsize="29,257" path="m1412,2614l1440,2614,1440,2357,1412,2357,1412,2614xe" fillcolor="#f8f8f8" stroked="f">
              <v:path arrowok="t"/>
            </v:shape>
            <v:shape id="_x0000_s1134" style="position:absolute;left:1440;top:2357;width:1572;height:257" coordorigin="1440,2357" coordsize="1572,257" path="m1440,2614l3012,2614,3012,2357,1440,2357,1440,2614xe" fillcolor="#f8f8f8" stroked="f">
              <v:path arrowok="t"/>
            </v:shape>
            <v:shape id="_x0000_s1133" style="position:absolute;left:1412;top:2614;width:9419;height:281" coordorigin="1412,2614" coordsize="9419,281" path="m1412,2895l10831,2895,10831,2614,1412,2614,1412,2895xe" fillcolor="#f8f8f8" stroked="f">
              <v:path arrowok="t"/>
            </v:shape>
            <v:shape id="_x0000_s1132" style="position:absolute;left:10756;top:2895;width:74;height:259" coordorigin="10756,2895" coordsize="74,259" path="m10756,3154l10831,3154,10831,2895,10756,2895,10756,3154xe" fillcolor="#f8f8f8" stroked="f">
              <v:path arrowok="t"/>
            </v:shape>
            <v:shape id="_x0000_s1131" style="position:absolute;left:1412;top:2895;width:29;height:259" coordorigin="1412,2895" coordsize="29,259" path="m1412,3154l1440,3154,1440,2895,1412,2895,1412,3154xe" fillcolor="#f8f8f8" stroked="f">
              <v:path arrowok="t"/>
            </v:shape>
            <v:shape id="_x0000_s1130" style="position:absolute;left:1440;top:2895;width:9316;height:259" coordorigin="1440,2895" coordsize="9316,259" path="m1440,3154l10756,3154,10756,2895,1440,2895,1440,3154xe" fillcolor="#f8f8f8" stroked="f">
              <v:path arrowok="t"/>
            </v:shape>
            <v:shape id="_x0000_s1129" style="position:absolute;left:6399;top:3154;width:4431;height:257" coordorigin="6399,3154" coordsize="4431,257" path="m6399,3411l10831,3411,10831,3154,6399,3154,6399,3411xe" fillcolor="#f8f8f8" stroked="f">
              <v:path arrowok="t"/>
            </v:shape>
            <v:shape id="_x0000_s1128" style="position:absolute;left:1412;top:3154;width:29;height:257" coordorigin="1412,3154" coordsize="29,257" path="m1412,3411l1440,3411,1440,3154,1412,3154,1412,3411xe" fillcolor="#f8f8f8" stroked="f">
              <v:path arrowok="t"/>
            </v:shape>
            <v:shape id="_x0000_s1127" style="position:absolute;left:1440;top:3154;width:4959;height:257" coordorigin="1440,3154" coordsize="4959,257" path="m1440,3411l6399,3411,6399,3154,1440,3154,1440,3411xe" fillcolor="#f8f8f8" stroked="f">
              <v:path arrowok="t"/>
            </v:shape>
            <v:shape id="_x0000_s1126" style="position:absolute;left:1412;top:3411;width:9419;height:281" coordorigin="1412,3411" coordsize="9419,281" path="m1412,3692l10831,3692,10831,3411,1412,3411,1412,3692xe" fillcolor="#f8f8f8" stroked="f">
              <v:path arrowok="t"/>
            </v:shape>
            <v:shape id="_x0000_s1125" style="position:absolute;left:1412;top:3692;width:9419;height:458" coordorigin="1412,3692" coordsize="9419,458" path="m1412,4150l10831,4150,10831,3692,1412,3692,1412,4150xe" fillcolor="#f8f8f8" stroked="f">
              <v:path arrowok="t"/>
            </v:shape>
            <v:shape id="_x0000_s1124" style="position:absolute;left:1440;top:3692;width:2299;height:259" coordorigin="1440,3692" coordsize="2299,259" path="m1440,3951l3740,3951,3740,3692,1440,3692,1440,3951xe" fillcolor="#f8f8f8" stroked="f">
              <v:path arrowok="t"/>
            </v:shape>
            <v:shape id="_x0000_s1123" style="position:absolute;left:1412;top:4150;width:9419;height:257" coordorigin="1412,4150" coordsize="9419,257" path="m1412,4407l10831,4407,10831,4150,1412,4150,1412,4407xe" fillcolor="#f8f8f8" stroked="f">
              <v:path arrowok="t"/>
            </v:shape>
            <v:shape id="_x0000_s1122" style="position:absolute;left:1412;top:4407;width:9419;height:259" coordorigin="1412,4407" coordsize="9419,259" path="m1412,4666l10831,4666,10831,4407,1412,4407,1412,4666xe" fillcolor="#f8f8f8" stroked="f">
              <v:path arrowok="t"/>
            </v:shape>
            <v:shape id="_x0000_s1121" style="position:absolute;left:1412;top:4666;width:9419;height:257" coordorigin="1412,4666" coordsize="9419,257" path="m1412,4923l10831,4923,10831,4666,1412,4666,1412,4923xe" fillcolor="#f8f8f8" stroked="f">
              <v:path arrowok="t"/>
            </v:shape>
            <v:shape id="_x0000_s1120" style="position:absolute;left:1412;top:4923;width:9419;height:257" coordorigin="1412,4923" coordsize="9419,257" path="m1412,5180l10831,5180,10831,4923,1412,4923,1412,5180xe" fillcolor="#f8f8f8" stroked="f">
              <v:path arrowok="t"/>
            </v:shape>
            <v:shape id="_x0000_s1119" style="position:absolute;left:1412;top:5180;width:9419;height:259" coordorigin="1412,5180" coordsize="9419,259" path="m1412,5439l10831,5439,10831,5180,1412,5180,1412,5439xe" fillcolor="#f8f8f8" stroked="f">
              <v:path arrowok="t"/>
            </v:shape>
            <v:shape id="_x0000_s1118" style="position:absolute;left:1412;top:5439;width:9419;height:257" coordorigin="1412,5439" coordsize="9419,257" path="m1412,5696l10831,5696,10831,5439,1412,5439,1412,5696xe" fillcolor="#f8f8f8" stroked="f">
              <v:path arrowok="t"/>
            </v:shape>
            <v:shape id="_x0000_s1117" style="position:absolute;left:1412;top:5696;width:9419;height:257" coordorigin="1412,5696" coordsize="9419,257" path="m1412,5953l10831,5953,10831,5696,1412,5696,1412,5953xe" fillcolor="#f8f8f8" stroked="f">
              <v:path arrowok="t"/>
            </v:shape>
            <v:shape id="_x0000_s1116" style="position:absolute;left:1412;top:5953;width:9419;height:259" coordorigin="1412,5953" coordsize="9419,259" path="m1412,6212l10831,6212,10831,5953,1412,5953,1412,6212xe" fillcolor="#f8f8f8" stroked="f">
              <v:path arrowok="t"/>
            </v:shape>
            <v:shape id="_x0000_s1115" style="position:absolute;left:1412;top:6212;width:9419;height:257" coordorigin="1412,6212" coordsize="9419,257" path="m1412,6469l10831,6469,10831,6212,1412,6212,1412,6469xe" fillcolor="#f8f8f8" stroked="f">
              <v:path arrowok="t"/>
            </v:shape>
            <v:shape id="_x0000_s1114" style="position:absolute;left:1412;top:6469;width:9419;height:257" coordorigin="1412,6469" coordsize="9419,257" path="m1412,6726l10831,6726,10831,6469,1412,6469,1412,6726xe" fillcolor="#f8f8f8" stroked="f">
              <v:path arrowok="t"/>
            </v:shape>
            <v:shape id="_x0000_s1113" style="position:absolute;left:1412;top:6726;width:9419;height:259" coordorigin="1412,6726" coordsize="9419,259" path="m1412,6985l10831,6985,10831,6726,1412,6726,1412,6985xe" fillcolor="#f8f8f8" stroked="f">
              <v:path arrowok="t"/>
            </v:shape>
            <v:shape id="_x0000_s1112" style="position:absolute;left:1412;top:6985;width:9419;height:257" coordorigin="1412,6985" coordsize="9419,257" path="m1412,7242l10831,7242,10831,6985,1412,6985,1412,7242xe" fillcolor="#f8f8f8" stroked="f">
              <v:path arrowok="t"/>
            </v:shape>
            <v:shape id="_x0000_s1111" style="position:absolute;left:1412;top:7242;width:9419;height:257" coordorigin="1412,7242" coordsize="9419,257" path="m1412,7499l10831,7499,10831,7242,1412,7242,1412,7499xe" fillcolor="#f8f8f8" stroked="f">
              <v:path arrowok="t"/>
            </v:shape>
            <v:shape id="_x0000_s1110" style="position:absolute;left:1412;top:7499;width:9419;height:257" coordorigin="1412,7499" coordsize="9419,257" path="m1412,7755l10831,7755,10831,7499,1412,7499,1412,7755xe" fillcolor="#f8f8f8" stroked="f">
              <v:path arrowok="t"/>
            </v:shape>
            <v:shape id="_x0000_s1109" style="position:absolute;left:1412;top:7755;width:9419;height:259" coordorigin="1412,7755" coordsize="9419,259" path="m1412,8015l10831,8015,10831,7755,1412,7755,1412,8015xe" fillcolor="#f8f8f8" stroked="f">
              <v:path arrowok="t"/>
            </v:shape>
            <v:shape id="_x0000_s1108" style="position:absolute;left:1412;top:8015;width:9419;height:257" coordorigin="1412,8015" coordsize="9419,257" path="m1412,8271l10831,8271,10831,8015,1412,8015,1412,8271xe" fillcolor="#f8f8f8" stroked="f">
              <v:path arrowok="t"/>
            </v:shape>
            <v:shape id="_x0000_s1107" style="position:absolute;left:1412;top:8271;width:9419;height:257" coordorigin="1412,8271" coordsize="9419,257" path="m1412,8528l10831,8528,10831,8271,1412,8271,1412,8528xe" fillcolor="#f8f8f8" stroked="f">
              <v:path arrowok="t"/>
            </v:shape>
            <v:shape id="_x0000_s1106" style="position:absolute;left:1412;top:8528;width:9419;height:260" coordorigin="1412,8528" coordsize="9419,260" path="m1412,8788l10831,8788,10831,8528,1412,8528,1412,8788xe" fillcolor="#f8f8f8" stroked="f">
              <v:path arrowok="t"/>
            </v:shape>
            <v:shape id="_x0000_s1105" style="position:absolute;left:1412;top:8788;width:9419;height:257" coordorigin="1412,8788" coordsize="9419,257" path="m1412,9045l10831,9045,10831,8788,1412,8788,1412,9045xe" fillcolor="#f8f8f8" stroked="f">
              <v:path arrowok="t"/>
            </v:shape>
            <v:shape id="_x0000_s1104" style="position:absolute;left:1412;top:9045;width:9419;height:257" coordorigin="1412,9045" coordsize="9419,257" path="m1412,9301l10831,9301,10831,9045,1412,9045,1412,9301xe" fillcolor="#f8f8f8" stroked="f">
              <v:path arrowok="t"/>
            </v:shape>
            <v:shape id="_x0000_s1103" style="position:absolute;left:1412;top:9301;width:9419;height:259" coordorigin="1412,9301" coordsize="9419,259" path="m1412,9561l10831,9561,10831,9301,1412,9301,1412,9561xe" fillcolor="#f8f8f8" stroked="f">
              <v:path arrowok="t"/>
            </v:shape>
            <v:shape id="_x0000_s1102" style="position:absolute;left:1412;top:9561;width:9419;height:257" coordorigin="1412,9561" coordsize="9419,257" path="m1412,9817l10831,9817,10831,9561,1412,9561,1412,9817xe" fillcolor="#f8f8f8" stroked="f">
              <v:path arrowok="t"/>
            </v:shape>
            <v:shape id="_x0000_s1101" style="position:absolute;left:1412;top:9817;width:9419;height:257" coordorigin="1412,9817" coordsize="9419,257" path="m1412,10074l10831,10074,10831,9817,1412,9817,1412,10074xe" fillcolor="#f8f8f8" stroked="f">
              <v:path arrowok="t"/>
            </v:shape>
            <v:shape id="_x0000_s1100" style="position:absolute;left:1412;top:10074;width:9419;height:259" coordorigin="1412,10074" coordsize="9419,259" path="m1412,10333l10831,10333,10831,10074,1412,10074,1412,10333xe" fillcolor="#f8f8f8" stroked="f">
              <v:path arrowok="t"/>
            </v:shape>
            <v:shape id="_x0000_s1099" style="position:absolute;left:1412;top:10333;width:9419;height:456" coordorigin="1412,10333" coordsize="9419,456" path="m1412,10789l10831,10789,10831,10333,1412,10333,1412,10789xe" fillcolor="#f8f8f8" stroked="f">
              <v:path arrowok="t"/>
            </v:shape>
            <v:shape id="_x0000_s1098" style="position:absolute;left:10756;top:10789;width:74;height:259" coordorigin="10756,10789" coordsize="74,259" path="m10756,11049l10831,11049,10831,10789,10756,10789,10756,11049xe" fillcolor="#f8f8f8" stroked="f">
              <v:path arrowok="t"/>
            </v:shape>
            <v:shape id="_x0000_s1097" style="position:absolute;left:1412;top:10789;width:29;height:259" coordorigin="1412,10789" coordsize="29,259" path="m1412,11049l1440,11049,1440,10789,1412,10789,1412,11049xe" fillcolor="#f8f8f8" stroked="f">
              <v:path arrowok="t"/>
            </v:shape>
            <v:shape id="_x0000_s1096" style="position:absolute;left:1440;top:10789;width:9316;height:259" coordorigin="1440,10789" coordsize="9316,259" path="m1440,11049l10756,11049,10756,10789,1440,10789,1440,11049xe" fillcolor="#f8f8f8" stroked="f">
              <v:path arrowok="t"/>
            </v:shape>
            <v:shape id="_x0000_s1095" style="position:absolute;left:2770;top:11049;width:8061;height:257" coordorigin="2770,11049" coordsize="8061,257" path="m2770,11305l10831,11305,10831,11049,2770,11049,2770,11305xe" fillcolor="#f8f8f8" stroked="f">
              <v:path arrowok="t"/>
            </v:shape>
            <v:shape id="_x0000_s1094" style="position:absolute;left:1412;top:11049;width:29;height:257" coordorigin="1412,11049" coordsize="29,257" path="m1412,11305l1440,11305,1440,11049,1412,11049,1412,11305xe" fillcolor="#f8f8f8" stroked="f">
              <v:path arrowok="t"/>
            </v:shape>
            <v:shape id="_x0000_s1093" style="position:absolute;left:1440;top:11049;width:1330;height:257" coordorigin="1440,11049" coordsize="1330,257" path="m1440,11305l2770,11305,2770,11049,1440,11049,1440,11305xe" fillcolor="#f8f8f8" stroked="f">
              <v:path arrowok="t"/>
            </v:shape>
            <v:shape id="_x0000_s1092" style="position:absolute;left:1412;top:11305;width:9419;height:458" coordorigin="1412,11305" coordsize="9419,458" path="m1412,11764l10831,11764,10831,11305,1412,11305,1412,11764xe" fillcolor="#f8f8f8" stroked="f">
              <v:path arrowok="t"/>
            </v:shape>
            <v:shape id="_x0000_s1091" style="position:absolute;left:1440;top:11305;width:3509;height:259" coordorigin="1440,11305" coordsize="3509,259" path="m1440,11565l4950,11565,4950,11305,1440,11305,1440,11565xe" fillcolor="#f8f8f8" stroked="f">
              <v:path arrowok="t"/>
            </v:shape>
            <v:shape id="_x0000_s1090" style="position:absolute;left:1412;top:11764;width:9419;height:257" coordorigin="1412,11764" coordsize="9419,257" path="m1412,12021l10831,12021,10831,11764,1412,11764,1412,12021xe" fillcolor="#f8f8f8" stroked="f">
              <v:path arrowok="t"/>
            </v:shape>
            <v:shape id="_x0000_s1089" style="position:absolute;left:1412;top:12021;width:9419;height:257" coordorigin="1412,12021" coordsize="9419,257" path="m1412,12278l10831,12278,10831,12021,1412,12021,1412,12278xe" fillcolor="#f8f8f8" stroked="f">
              <v:path arrowok="t"/>
            </v:shape>
            <v:shape id="_x0000_s1088" style="position:absolute;left:1412;top:12278;width:9419;height:259" coordorigin="1412,12278" coordsize="9419,259" path="m1412,12537l10831,12537,10831,12278,1412,12278,1412,12537xe" fillcolor="#f8f8f8" stroked="f">
              <v:path arrowok="t"/>
            </v:shape>
            <v:shape id="_x0000_s1087" style="position:absolute;left:1412;top:12537;width:9419;height:257" coordorigin="1412,12537" coordsize="9419,257" path="m1412,12794l10831,12794,10831,12537,1412,12537,1412,12794xe" fillcolor="#f8f8f8" stroked="f">
              <v:path arrowok="t"/>
            </v:shape>
            <v:shape id="_x0000_s1086" style="position:absolute;left:1412;top:12794;width:9419;height:257" coordorigin="1412,12794" coordsize="9419,257" path="m1412,13051l10831,13051,10831,12794,1412,12794,1412,13051xe" fillcolor="#f8f8f8" stroked="f">
              <v:path arrowok="t"/>
            </v:shape>
            <v:shape id="_x0000_s1085" style="position:absolute;left:1412;top:13051;width:9419;height:259" coordorigin="1412,13051" coordsize="9419,259" path="m1412,13310l10831,13310,10831,13051,1412,13051,1412,13310xe" fillcolor="#f8f8f8" stroked="f">
              <v:path arrowok="t"/>
            </v:shape>
            <v:shape id="_x0000_s1084" style="position:absolute;left:1412;top:13310;width:9419;height:257" coordorigin="1412,13310" coordsize="9419,257" path="m1412,13567l10831,13567,10831,13310,1412,13310,1412,13567xe" fillcolor="#f8f8f8" stroked="f">
              <v:path arrowok="t"/>
            </v:shape>
            <v:shape id="_x0000_s1083" style="position:absolute;left:1412;top:13567;width:9419;height:257" coordorigin="1412,13567" coordsize="9419,257" path="m1412,13824l10831,13824,10831,13567,1412,13567,1412,13824xe" fillcolor="#f8f8f8" stroked="f">
              <v:path arrowok="t"/>
            </v:shape>
            <v:shape id="_x0000_s1082" style="position:absolute;left:1412;top:13824;width:9419;height:259" coordorigin="1412,13824" coordsize="9419,259" path="m1412,14083l10831,14083,10831,13824,1412,13824,1412,14083xe" fillcolor="#f8f8f8" stroked="f">
              <v:path arrowok="t"/>
            </v:shape>
            <v:shape id="_x0000_s1081" style="position:absolute;left:1412;top:14083;width:9419;height:257" coordorigin="1412,14083" coordsize="9419,257" path="m1412,14340l10831,14340,10831,14083,1412,14083,1412,14340xe" fillcolor="#f8f8f8" stroked="f">
              <v:path arrowok="t"/>
            </v:shape>
            <w10:wrap anchorx="page" anchory="page"/>
          </v:group>
        </w:pict>
      </w:r>
      <w:proofErr w:type="spellStart"/>
      <w:proofErr w:type="gramStart"/>
      <w:r w:rsidR="00177CC7"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s</w:t>
      </w:r>
      <w:r w:rsidR="00177CC7"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e</w:t>
      </w:r>
      <w:r w:rsidR="00177CC7"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t</w:t>
      </w:r>
      <w:r w:rsidR="00177CC7"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.s</w:t>
      </w:r>
      <w:r w:rsidR="00177CC7"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e</w:t>
      </w:r>
      <w:r w:rsidR="00177CC7"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e</w:t>
      </w:r>
      <w:r w:rsidR="00177CC7"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d</w:t>
      </w:r>
      <w:proofErr w:type="spellEnd"/>
      <w:proofErr w:type="gramEnd"/>
      <w:r w:rsidR="00177CC7"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r w:rsidR="00177CC7">
        <w:rPr>
          <w:rFonts w:ascii="Consolas" w:eastAsia="Consolas" w:hAnsi="Consolas" w:cs="Consolas"/>
          <w:color w:val="0000CF"/>
          <w:spacing w:val="-2"/>
          <w:sz w:val="22"/>
          <w:szCs w:val="22"/>
        </w:rPr>
        <w:t>1</w:t>
      </w:r>
      <w:r w:rsidR="00177CC7">
        <w:rPr>
          <w:rFonts w:ascii="Consolas" w:eastAsia="Consolas" w:hAnsi="Consolas" w:cs="Consolas"/>
          <w:color w:val="0000CF"/>
          <w:spacing w:val="1"/>
          <w:sz w:val="22"/>
          <w:szCs w:val="22"/>
        </w:rPr>
        <w:t>2</w:t>
      </w:r>
      <w:r w:rsidR="00177CC7">
        <w:rPr>
          <w:rFonts w:ascii="Consolas" w:eastAsia="Consolas" w:hAnsi="Consolas" w:cs="Consolas"/>
          <w:color w:val="0000CF"/>
          <w:spacing w:val="-1"/>
          <w:sz w:val="22"/>
          <w:szCs w:val="22"/>
        </w:rPr>
        <w:t>3</w:t>
      </w:r>
      <w:r w:rsidR="00177CC7"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5EE8B660" w14:textId="77777777" w:rsidR="00E82BB9" w:rsidRDefault="00E82BB9">
      <w:pPr>
        <w:spacing w:before="18" w:line="240" w:lineRule="exact"/>
        <w:rPr>
          <w:sz w:val="24"/>
          <w:szCs w:val="24"/>
        </w:rPr>
      </w:pPr>
    </w:p>
    <w:p w14:paraId="20A978FD" w14:textId="77777777" w:rsidR="00E82BB9" w:rsidRDefault="00177CC7">
      <w:pPr>
        <w:spacing w:before="21"/>
        <w:ind w:left="140" w:right="83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ed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el</w:t>
      </w:r>
      <w:proofErr w:type="spellEnd"/>
      <w:r>
        <w:rPr>
          <w:rFonts w:ascii="Consolas" w:eastAsia="Consolas" w:hAnsi="Consolas" w:cs="Consolas"/>
          <w:spacing w:val="3"/>
          <w:sz w:val="22"/>
          <w:szCs w:val="22"/>
        </w:rPr>
        <w:t>&lt;</w:t>
      </w:r>
      <w:r>
        <w:rPr>
          <w:rFonts w:ascii="Consolas" w:eastAsia="Consolas" w:hAnsi="Consolas" w:cs="Consolas"/>
          <w:sz w:val="22"/>
          <w:szCs w:val="22"/>
        </w:rPr>
        <w:t xml:space="preserve">- </w:t>
      </w:r>
      <w:proofErr w:type="gram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tu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sv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~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,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color w:val="1F4986"/>
          <w:spacing w:val="-1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ra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g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1F4986"/>
          <w:sz w:val="22"/>
          <w:szCs w:val="22"/>
        </w:rPr>
        <w:t>=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-1"/>
          <w:sz w:val="22"/>
          <w:szCs w:val="22"/>
        </w:rPr>
        <w:t>=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color w:val="0000CF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00CF"/>
          <w:spacing w:val="-1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0000CF"/>
          <w:spacing w:val="2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color w:val="0000CF"/>
          <w:spacing w:val="-1"/>
          <w:sz w:val="22"/>
          <w:szCs w:val="22"/>
        </w:rPr>
        <w:t>0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ga</w:t>
      </w:r>
      <w:proofErr w:type="spellEnd"/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color w:val="1F4986"/>
          <w:spacing w:val="-1"/>
          <w:sz w:val="22"/>
          <w:szCs w:val="22"/>
        </w:rPr>
        <w:t>=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r>
        <w:rPr>
          <w:rFonts w:ascii="Consolas" w:eastAsia="Consolas" w:hAnsi="Consolas" w:cs="Consolas"/>
          <w:color w:val="0000CF"/>
          <w:spacing w:val="-2"/>
          <w:sz w:val="22"/>
          <w:szCs w:val="22"/>
        </w:rPr>
        <w:t>0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color w:val="0000CF"/>
          <w:spacing w:val="-2"/>
          <w:sz w:val="22"/>
          <w:szCs w:val="22"/>
        </w:rPr>
        <w:t>2</w:t>
      </w:r>
      <w:r>
        <w:rPr>
          <w:rFonts w:ascii="Consolas" w:eastAsia="Consolas" w:hAnsi="Consolas" w:cs="Consolas"/>
          <w:color w:val="0000CF"/>
          <w:spacing w:val="-1"/>
          <w:sz w:val="22"/>
          <w:szCs w:val="22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color w:val="0000CF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00CF"/>
          <w:spacing w:val="-1"/>
          <w:sz w:val="22"/>
          <w:szCs w:val="22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4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k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el</w:t>
      </w:r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>=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"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ad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4E9A05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))</w:t>
      </w:r>
    </w:p>
    <w:p w14:paraId="20933BE8" w14:textId="77777777" w:rsidR="00E82BB9" w:rsidRDefault="00E82BB9">
      <w:pPr>
        <w:spacing w:before="19" w:line="240" w:lineRule="exact"/>
        <w:rPr>
          <w:sz w:val="24"/>
          <w:szCs w:val="24"/>
        </w:rPr>
      </w:pPr>
    </w:p>
    <w:p w14:paraId="4B6DFD63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ma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tu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mo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559E8B17" w14:textId="77777777" w:rsidR="00E82BB9" w:rsidRDefault="00E82BB9">
      <w:pPr>
        <w:spacing w:before="7" w:line="160" w:lineRule="exact"/>
        <w:rPr>
          <w:sz w:val="17"/>
          <w:szCs w:val="17"/>
        </w:rPr>
      </w:pPr>
    </w:p>
    <w:p w14:paraId="3E4AE02D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5986EAA0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Pa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et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 xml:space="preserve">r </w:t>
      </w:r>
      <w:r>
        <w:rPr>
          <w:rFonts w:ascii="Consolas" w:eastAsia="Consolas" w:hAnsi="Consolas" w:cs="Consolas"/>
          <w:spacing w:val="-2"/>
          <w:sz w:val="22"/>
          <w:szCs w:val="22"/>
        </w:rPr>
        <w:t>tu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z w:val="22"/>
          <w:szCs w:val="22"/>
        </w:rPr>
        <w:t>g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 xml:space="preserve">f </w:t>
      </w:r>
      <w:r>
        <w:rPr>
          <w:rFonts w:ascii="Consolas" w:eastAsia="Consolas" w:hAnsi="Consolas" w:cs="Consolas"/>
          <w:spacing w:val="-2"/>
          <w:sz w:val="22"/>
          <w:szCs w:val="22"/>
        </w:rPr>
        <w:t>'</w:t>
      </w:r>
      <w:proofErr w:type="spellStart"/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proofErr w:type="spellEnd"/>
      <w:r>
        <w:rPr>
          <w:rFonts w:ascii="Consolas" w:eastAsia="Consolas" w:hAnsi="Consolas" w:cs="Consolas"/>
          <w:spacing w:val="1"/>
          <w:sz w:val="22"/>
          <w:szCs w:val="22"/>
        </w:rPr>
        <w:t>'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27E3D285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6A0FFC59" w14:textId="77777777" w:rsidR="00E82BB9" w:rsidRDefault="00177CC7">
      <w:pPr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 -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pl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z w:val="22"/>
          <w:szCs w:val="22"/>
        </w:rPr>
        <w:t xml:space="preserve">g 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h</w:t>
      </w:r>
      <w:r>
        <w:rPr>
          <w:rFonts w:ascii="Consolas" w:eastAsia="Consolas" w:hAnsi="Consolas" w:cs="Consolas"/>
          <w:spacing w:val="-2"/>
          <w:sz w:val="22"/>
          <w:szCs w:val="22"/>
        </w:rPr>
        <w:t>od</w:t>
      </w:r>
      <w:r>
        <w:rPr>
          <w:rFonts w:ascii="Consolas" w:eastAsia="Consolas" w:hAnsi="Consolas" w:cs="Consolas"/>
          <w:sz w:val="22"/>
          <w:szCs w:val="22"/>
        </w:rPr>
        <w:t xml:space="preserve">: </w:t>
      </w:r>
      <w:r>
        <w:rPr>
          <w:rFonts w:ascii="Consolas" w:eastAsia="Consolas" w:hAnsi="Consolas" w:cs="Consolas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spacing w:val="3"/>
          <w:sz w:val="22"/>
          <w:szCs w:val="22"/>
        </w:rPr>
        <w:t>0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 xml:space="preserve">s 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li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io</w:t>
      </w:r>
      <w:r>
        <w:rPr>
          <w:rFonts w:ascii="Consolas" w:eastAsia="Consolas" w:hAnsi="Consolas" w:cs="Consolas"/>
          <w:sz w:val="22"/>
          <w:szCs w:val="22"/>
        </w:rPr>
        <w:t>n</w:t>
      </w:r>
    </w:p>
    <w:p w14:paraId="0250DFD7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73A7F818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 -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am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rs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0DE5AB62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t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g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k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ne</w:t>
      </w:r>
      <w:r>
        <w:rPr>
          <w:rFonts w:ascii="Consolas" w:eastAsia="Consolas" w:hAnsi="Consolas" w:cs="Consolas"/>
          <w:sz w:val="22"/>
          <w:szCs w:val="22"/>
        </w:rPr>
        <w:t>l</w:t>
      </w:r>
    </w:p>
    <w:p w14:paraId="3EEC7FFB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 xml:space="preserve">0  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spacing w:val="1"/>
          <w:sz w:val="22"/>
          <w:szCs w:val="22"/>
        </w:rPr>
        <w:t>2</w:t>
      </w:r>
      <w:r>
        <w:rPr>
          <w:rFonts w:ascii="Consolas" w:eastAsia="Consolas" w:hAnsi="Consolas" w:cs="Consolas"/>
          <w:sz w:val="22"/>
          <w:szCs w:val="22"/>
        </w:rPr>
        <w:t>5</w:t>
      </w:r>
      <w:proofErr w:type="gramEnd"/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ia</w:t>
      </w:r>
      <w:r>
        <w:rPr>
          <w:rFonts w:ascii="Consolas" w:eastAsia="Consolas" w:hAnsi="Consolas" w:cs="Consolas"/>
          <w:sz w:val="22"/>
          <w:szCs w:val="22"/>
        </w:rPr>
        <w:t>l</w:t>
      </w:r>
    </w:p>
    <w:p w14:paraId="11F68E90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3AC7DDA4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 -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b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 xml:space="preserve">: </w:t>
      </w:r>
      <w:r>
        <w:rPr>
          <w:rFonts w:ascii="Consolas" w:eastAsia="Consolas" w:hAnsi="Consolas" w:cs="Consolas"/>
          <w:spacing w:val="-2"/>
          <w:sz w:val="22"/>
          <w:szCs w:val="22"/>
        </w:rPr>
        <w:t>0.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z w:val="22"/>
          <w:szCs w:val="22"/>
        </w:rPr>
        <w:t>6</w:t>
      </w:r>
    </w:p>
    <w:p w14:paraId="208EA051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1AA8FEB2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 -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ai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 xml:space="preserve">d </w:t>
      </w:r>
      <w:r>
        <w:rPr>
          <w:rFonts w:ascii="Consolas" w:eastAsia="Consolas" w:hAnsi="Consolas" w:cs="Consolas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spacing w:val="-2"/>
          <w:sz w:val="22"/>
          <w:szCs w:val="22"/>
        </w:rPr>
        <w:t>or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z w:val="22"/>
          <w:szCs w:val="22"/>
        </w:rPr>
        <w:t xml:space="preserve">e 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su</w:t>
      </w:r>
      <w:r>
        <w:rPr>
          <w:rFonts w:ascii="Consolas" w:eastAsia="Consolas" w:hAnsi="Consolas" w:cs="Consolas"/>
          <w:spacing w:val="6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362"/>
        <w:gridCol w:w="604"/>
        <w:gridCol w:w="724"/>
        <w:gridCol w:w="846"/>
        <w:gridCol w:w="846"/>
        <w:gridCol w:w="1308"/>
      </w:tblGrid>
      <w:tr w:rsidR="00E82BB9" w14:paraId="77AD65AD" w14:textId="77777777">
        <w:trPr>
          <w:trHeight w:hRule="exact" w:val="275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03FC023" w14:textId="77777777" w:rsidR="00E82BB9" w:rsidRDefault="00177CC7">
            <w:pPr>
              <w:spacing w:line="24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8BAF7E1" w14:textId="77777777" w:rsidR="00E82BB9" w:rsidRDefault="00E82BB9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7C41B34" w14:textId="77777777" w:rsidR="00E82BB9" w:rsidRDefault="00177CC7">
            <w:pPr>
              <w:spacing w:line="24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c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t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95450AB" w14:textId="77777777" w:rsidR="00E82BB9" w:rsidRDefault="00177CC7">
            <w:pPr>
              <w:spacing w:line="24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mm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a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2A75B22" w14:textId="77777777" w:rsidR="00E82BB9" w:rsidRDefault="00177CC7">
            <w:pPr>
              <w:spacing w:line="24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k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er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95FE4DE" w14:textId="77777777" w:rsidR="00E82BB9" w:rsidRDefault="00177CC7">
            <w:pPr>
              <w:spacing w:line="24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r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EDBF75D" w14:textId="77777777" w:rsidR="00E82BB9" w:rsidRDefault="00177CC7">
            <w:pPr>
              <w:spacing w:line="24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d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sp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s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io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n</w:t>
            </w:r>
          </w:p>
        </w:tc>
      </w:tr>
      <w:tr w:rsidR="00E82BB9" w14:paraId="42E832B3" w14:textId="77777777">
        <w:trPr>
          <w:trHeight w:hRule="exact" w:val="25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2229535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3C2F9BC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9F34EDB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624EBD1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1779CFA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4CDD373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35B832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04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36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</w:t>
            </w:r>
          </w:p>
        </w:tc>
      </w:tr>
      <w:tr w:rsidR="00E82BB9" w14:paraId="26FB1DC7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0EDE361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138DEBA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DC53AEC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2722FCD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1A08A90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6F08DE7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580BDB8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02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23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</w:tr>
      <w:tr w:rsidR="00E82BB9" w14:paraId="4E4701A6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AB21E48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E407277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97435E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A45476C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ED1C5EA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0A26705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156E976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60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2</w:t>
            </w:r>
          </w:p>
        </w:tc>
      </w:tr>
      <w:tr w:rsidR="00E82BB9" w14:paraId="6D793E10" w14:textId="77777777">
        <w:trPr>
          <w:trHeight w:hRule="exact" w:val="25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5171679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1C5D947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E2D50E9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B85C57F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.5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5F68495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D49343F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C665936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</w:t>
            </w:r>
          </w:p>
        </w:tc>
      </w:tr>
      <w:tr w:rsidR="00E82BB9" w14:paraId="1F3671B3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F4ED6A9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E8DEC21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5A8ACEA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2FE81D2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.5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8C735F3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6D6AE4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9AA8ED5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</w:t>
            </w:r>
          </w:p>
        </w:tc>
      </w:tr>
      <w:tr w:rsidR="00E82BB9" w14:paraId="42965AFD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6B49E4C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A297AE9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45D2A6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310252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.5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432C726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B0EE1F5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4FF5616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6</w:t>
            </w:r>
          </w:p>
        </w:tc>
      </w:tr>
      <w:tr w:rsidR="00E82BB9" w14:paraId="055807FB" w14:textId="77777777">
        <w:trPr>
          <w:trHeight w:hRule="exact" w:val="25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D2D8350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136103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07D9ED5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E433D33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48FB5F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845199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DF4045C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02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04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</w:tr>
      <w:tr w:rsidR="00E82BB9" w14:paraId="58E888E5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D36D166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B0BE5C8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7B1E8B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84FA21E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20B6132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99C7E3A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3A34059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74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</w:t>
            </w:r>
          </w:p>
        </w:tc>
      </w:tr>
      <w:tr w:rsidR="00E82BB9" w14:paraId="039B2DAD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BD8AF0D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C07B35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D439943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5B86AB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4A141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BF21C4F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234EDFF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04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34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</w:tr>
      <w:tr w:rsidR="00E82BB9" w14:paraId="6BC151BC" w14:textId="77777777">
        <w:trPr>
          <w:trHeight w:hRule="exact" w:val="25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333F7BF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B4598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0DBE66A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F233DD5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607FF9B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E58E03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085E57A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04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31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</w:t>
            </w:r>
          </w:p>
        </w:tc>
      </w:tr>
      <w:tr w:rsidR="00E82BB9" w14:paraId="25A19E1D" w14:textId="77777777">
        <w:trPr>
          <w:trHeight w:hRule="exact" w:val="259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698005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4614137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20FCF7F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97FFEC" w14:textId="77777777" w:rsidR="00E82BB9" w:rsidRDefault="00177CC7">
            <w:pPr>
              <w:spacing w:line="220" w:lineRule="exact"/>
              <w:ind w:left="1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941D0D6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CF55BE4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BD2EB82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08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</w:tr>
      <w:tr w:rsidR="00E82BB9" w14:paraId="3D87C23E" w14:textId="77777777">
        <w:trPr>
          <w:trHeight w:hRule="exact" w:val="341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43B87BD" w14:textId="77777777" w:rsidR="00E82BB9" w:rsidRDefault="00177CC7">
            <w:pPr>
              <w:spacing w:line="24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AD34942" w14:textId="77777777" w:rsidR="00E82BB9" w:rsidRDefault="00177CC7">
            <w:pPr>
              <w:spacing w:line="24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6AE3C85" w14:textId="77777777" w:rsidR="00E82BB9" w:rsidRDefault="00177CC7">
            <w:pPr>
              <w:spacing w:line="240" w:lineRule="exact"/>
              <w:ind w:left="6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554A875" w14:textId="77777777" w:rsidR="00E82BB9" w:rsidRDefault="00177CC7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.0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CF9128" w14:textId="77777777" w:rsidR="00E82BB9" w:rsidRDefault="00177CC7">
            <w:pPr>
              <w:spacing w:line="240" w:lineRule="exact"/>
              <w:ind w:left="6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50080B9" w14:textId="77777777" w:rsidR="00E82BB9" w:rsidRDefault="00177CC7">
            <w:pPr>
              <w:spacing w:line="240" w:lineRule="exact"/>
              <w:ind w:left="6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572734" w14:textId="77777777" w:rsidR="00E82BB9" w:rsidRDefault="00177CC7">
            <w:pPr>
              <w:spacing w:line="240" w:lineRule="exact"/>
              <w:ind w:left="6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04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97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</w:t>
            </w:r>
          </w:p>
        </w:tc>
      </w:tr>
    </w:tbl>
    <w:p w14:paraId="1C33A1E3" w14:textId="77777777" w:rsidR="00E82BB9" w:rsidRDefault="00177CC7">
      <w:pPr>
        <w:spacing w:before="94"/>
        <w:ind w:left="140" w:right="84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_m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l_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f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er</w:t>
      </w:r>
      <w:r>
        <w:rPr>
          <w:rFonts w:ascii="Consolas" w:eastAsia="Consolas" w:hAnsi="Consolas" w:cs="Consolas"/>
          <w:spacing w:val="1"/>
          <w:sz w:val="22"/>
          <w:szCs w:val="22"/>
        </w:rPr>
        <w:t>_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z w:val="22"/>
          <w:szCs w:val="22"/>
        </w:rPr>
        <w:t>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2"/>
          <w:sz w:val="22"/>
          <w:szCs w:val="22"/>
        </w:rPr>
        <w:t>&lt;</w:t>
      </w:r>
      <w:r>
        <w:rPr>
          <w:rFonts w:ascii="Consolas" w:eastAsia="Consolas" w:hAnsi="Consolas" w:cs="Consolas"/>
          <w:sz w:val="22"/>
          <w:szCs w:val="22"/>
        </w:rPr>
        <w:t xml:space="preserve">- </w:t>
      </w:r>
      <w:proofErr w:type="spellStart"/>
      <w:proofErr w:type="gram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m</w:t>
      </w:r>
      <w:proofErr w:type="spellEnd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z w:val="22"/>
          <w:szCs w:val="22"/>
        </w:rPr>
        <w:t>s ~</w:t>
      </w:r>
      <w:r>
        <w:rPr>
          <w:rFonts w:ascii="Consolas" w:eastAsia="Consolas" w:hAnsi="Consolas" w:cs="Consolas"/>
          <w:color w:val="000000"/>
          <w:spacing w:val="2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-1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2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k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er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1F4986"/>
          <w:sz w:val="22"/>
          <w:szCs w:val="22"/>
        </w:rPr>
        <w:t>=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"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4E9A05"/>
          <w:spacing w:val="-2"/>
          <w:sz w:val="22"/>
          <w:szCs w:val="22"/>
        </w:rPr>
        <w:t>ia</w:t>
      </w:r>
      <w:r>
        <w:rPr>
          <w:rFonts w:ascii="Consolas" w:eastAsia="Consolas" w:hAnsi="Consolas" w:cs="Consolas"/>
          <w:color w:val="4E9A05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4E9A05"/>
          <w:sz w:val="22"/>
          <w:szCs w:val="22"/>
        </w:rPr>
        <w:t>"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-1"/>
          <w:sz w:val="22"/>
          <w:szCs w:val="22"/>
        </w:rPr>
        <w:t>=</w:t>
      </w:r>
      <w:r>
        <w:rPr>
          <w:rFonts w:ascii="Consolas" w:eastAsia="Consolas" w:hAnsi="Consolas" w:cs="Consolas"/>
          <w:color w:val="0000CF"/>
          <w:spacing w:val="-1"/>
          <w:sz w:val="22"/>
          <w:szCs w:val="22"/>
        </w:rPr>
        <w:t>1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g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ma</w:t>
      </w:r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>=</w:t>
      </w:r>
      <w:r>
        <w:rPr>
          <w:rFonts w:ascii="Consolas" w:eastAsia="Consolas" w:hAnsi="Consolas" w:cs="Consolas"/>
          <w:color w:val="0000CF"/>
          <w:spacing w:val="-2"/>
          <w:sz w:val="22"/>
          <w:szCs w:val="22"/>
        </w:rPr>
        <w:t>0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color w:val="0000CF"/>
          <w:spacing w:val="-2"/>
          <w:sz w:val="22"/>
          <w:szCs w:val="22"/>
        </w:rPr>
        <w:t>2</w:t>
      </w:r>
      <w:r>
        <w:rPr>
          <w:rFonts w:ascii="Consolas" w:eastAsia="Consolas" w:hAnsi="Consolas" w:cs="Consolas"/>
          <w:color w:val="0000CF"/>
          <w:spacing w:val="-1"/>
          <w:sz w:val="22"/>
          <w:szCs w:val="22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03D64162" w14:textId="77777777" w:rsidR="00E82BB9" w:rsidRDefault="00177CC7">
      <w:pPr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ma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sv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_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_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af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_t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4D96FDC1" w14:textId="77777777" w:rsidR="00E82BB9" w:rsidRDefault="00E82BB9">
      <w:pPr>
        <w:spacing w:before="7" w:line="160" w:lineRule="exact"/>
        <w:rPr>
          <w:sz w:val="17"/>
          <w:szCs w:val="17"/>
        </w:rPr>
      </w:pPr>
    </w:p>
    <w:p w14:paraId="3491B4F3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54D78DF7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Ca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6C6E25B4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spacing w:val="-2"/>
          <w:sz w:val="22"/>
          <w:szCs w:val="22"/>
        </w:rPr>
        <w:t>sv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proofErr w:type="spellEnd"/>
      <w:r>
        <w:rPr>
          <w:rFonts w:ascii="Consolas" w:eastAsia="Consolas" w:hAnsi="Consolas" w:cs="Consolas"/>
          <w:spacing w:val="-2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spacing w:val="-2"/>
          <w:sz w:val="22"/>
          <w:szCs w:val="22"/>
        </w:rPr>
        <w:t>or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=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la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 xml:space="preserve">s </w:t>
      </w:r>
      <w:r>
        <w:rPr>
          <w:rFonts w:ascii="Consolas" w:eastAsia="Consolas" w:hAnsi="Consolas" w:cs="Consolas"/>
          <w:sz w:val="22"/>
          <w:szCs w:val="22"/>
        </w:rPr>
        <w:t>~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sz w:val="22"/>
          <w:szCs w:val="22"/>
        </w:rPr>
        <w:t xml:space="preserve">, </w:t>
      </w:r>
      <w:r>
        <w:rPr>
          <w:rFonts w:ascii="Consolas" w:eastAsia="Consolas" w:hAnsi="Consolas" w:cs="Consolas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z w:val="22"/>
          <w:szCs w:val="22"/>
        </w:rPr>
        <w:t>a =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</w:t>
      </w:r>
      <w:r>
        <w:rPr>
          <w:rFonts w:ascii="Consolas" w:eastAsia="Consolas" w:hAnsi="Consolas" w:cs="Consolas"/>
          <w:spacing w:val="-2"/>
          <w:sz w:val="22"/>
          <w:szCs w:val="22"/>
        </w:rPr>
        <w:t>ke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= </w:t>
      </w:r>
      <w:r>
        <w:rPr>
          <w:rFonts w:ascii="Consolas" w:eastAsia="Consolas" w:hAnsi="Consolas" w:cs="Consolas"/>
          <w:spacing w:val="1"/>
          <w:sz w:val="22"/>
          <w:szCs w:val="22"/>
        </w:rPr>
        <w:t>"</w:t>
      </w:r>
      <w:r>
        <w:rPr>
          <w:rFonts w:ascii="Consolas" w:eastAsia="Consolas" w:hAnsi="Consolas" w:cs="Consolas"/>
          <w:spacing w:val="-2"/>
          <w:sz w:val="22"/>
          <w:szCs w:val="22"/>
        </w:rPr>
        <w:t>ra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l"</w:t>
      </w:r>
      <w:r>
        <w:rPr>
          <w:rFonts w:ascii="Consolas" w:eastAsia="Consolas" w:hAnsi="Consolas" w:cs="Consolas"/>
          <w:sz w:val="22"/>
          <w:szCs w:val="22"/>
        </w:rPr>
        <w:t xml:space="preserve">,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os</w:t>
      </w:r>
      <w:r>
        <w:rPr>
          <w:rFonts w:ascii="Consolas" w:eastAsia="Consolas" w:hAnsi="Consolas" w:cs="Consolas"/>
          <w:sz w:val="22"/>
          <w:szCs w:val="22"/>
        </w:rPr>
        <w:t xml:space="preserve">t = </w:t>
      </w:r>
      <w:r>
        <w:rPr>
          <w:rFonts w:ascii="Consolas" w:eastAsia="Consolas" w:hAnsi="Consolas" w:cs="Consolas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z w:val="22"/>
          <w:szCs w:val="22"/>
        </w:rPr>
        <w:t>,</w:t>
      </w:r>
    </w:p>
    <w:p w14:paraId="58A95696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 </w:t>
      </w:r>
      <w:r>
        <w:rPr>
          <w:rFonts w:ascii="Consolas" w:eastAsia="Consolas" w:hAnsi="Consolas" w:cs="Consolas"/>
          <w:spacing w:val="119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g</w:t>
      </w:r>
      <w:r>
        <w:rPr>
          <w:rFonts w:ascii="Consolas" w:eastAsia="Consolas" w:hAnsi="Consolas" w:cs="Consolas"/>
          <w:spacing w:val="-2"/>
          <w:sz w:val="22"/>
          <w:szCs w:val="22"/>
        </w:rPr>
        <w:t>am</w:t>
      </w:r>
      <w:r>
        <w:rPr>
          <w:rFonts w:ascii="Consolas" w:eastAsia="Consolas" w:hAnsi="Consolas" w:cs="Consolas"/>
          <w:spacing w:val="3"/>
          <w:sz w:val="22"/>
          <w:szCs w:val="22"/>
        </w:rPr>
        <w:t>m</w:t>
      </w:r>
      <w:r>
        <w:rPr>
          <w:rFonts w:ascii="Consolas" w:eastAsia="Consolas" w:hAnsi="Consolas" w:cs="Consolas"/>
          <w:sz w:val="22"/>
          <w:szCs w:val="22"/>
        </w:rPr>
        <w:t>a =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spacing w:val="1"/>
          <w:sz w:val="22"/>
          <w:szCs w:val="22"/>
        </w:rPr>
        <w:t>2</w:t>
      </w:r>
      <w:r>
        <w:rPr>
          <w:rFonts w:ascii="Consolas" w:eastAsia="Consolas" w:hAnsi="Consolas" w:cs="Consolas"/>
          <w:spacing w:val="-2"/>
          <w:sz w:val="22"/>
          <w:szCs w:val="22"/>
        </w:rPr>
        <w:t>5</w:t>
      </w:r>
      <w:r>
        <w:rPr>
          <w:rFonts w:ascii="Consolas" w:eastAsia="Consolas" w:hAnsi="Consolas" w:cs="Consolas"/>
          <w:sz w:val="22"/>
          <w:szCs w:val="22"/>
        </w:rPr>
        <w:t>)</w:t>
      </w:r>
    </w:p>
    <w:p w14:paraId="736B9D6B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0283056A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77736A94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Pa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et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21CC9D04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M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2"/>
          <w:sz w:val="22"/>
          <w:szCs w:val="22"/>
        </w:rPr>
        <w:t>C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si</w:t>
      </w:r>
      <w:r>
        <w:rPr>
          <w:rFonts w:ascii="Consolas" w:eastAsia="Consolas" w:hAnsi="Consolas" w:cs="Consolas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>n</w:t>
      </w:r>
    </w:p>
    <w:p w14:paraId="41B06690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z w:val="22"/>
          <w:szCs w:val="22"/>
        </w:rPr>
        <w:t>M</w:t>
      </w:r>
      <w:proofErr w:type="gramEnd"/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Ke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ad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>l</w:t>
      </w:r>
    </w:p>
    <w:p w14:paraId="275B806D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  <w:sectPr w:rsidR="00E82BB9">
          <w:pgSz w:w="12240" w:h="15840"/>
          <w:pgMar w:top="1220" w:right="1360" w:bottom="280" w:left="1300" w:header="753" w:footer="0" w:gutter="0"/>
          <w:cols w:space="720"/>
        </w:sect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    </w:t>
      </w:r>
      <w:r>
        <w:rPr>
          <w:rFonts w:ascii="Consolas" w:eastAsia="Consolas" w:hAnsi="Consolas" w:cs="Consolas"/>
          <w:spacing w:val="119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>0</w:t>
      </w:r>
    </w:p>
    <w:p w14:paraId="7C5A8E77" w14:textId="77777777" w:rsidR="00E82BB9" w:rsidRDefault="00177CC7">
      <w:pPr>
        <w:spacing w:before="8" w:line="180" w:lineRule="exact"/>
        <w:rPr>
          <w:sz w:val="18"/>
          <w:szCs w:val="18"/>
        </w:rPr>
      </w:pPr>
      <w:r>
        <w:lastRenderedPageBreak/>
        <w:pict w14:anchorId="4A68F712">
          <v:group id="_x0000_s1068" style="position:absolute;margin-left:70.05pt;margin-top:548.8pt;width:471.95pt;height:67.85pt;z-index:-251654656;mso-position-horizontal-relative:page;mso-position-vertical-relative:page" coordorigin="1402,10976" coordsize="9439,1357">
            <v:shape id="_x0000_s1079" style="position:absolute;left:5432;top:10986;width:5399;height:257" coordorigin="5432,10986" coordsize="5399,257" path="m5432,11243l10831,11243,10831,10986,5432,10986,5432,11243xe" fillcolor="#f8f8f8" stroked="f">
              <v:path arrowok="t"/>
            </v:shape>
            <v:shape id="_x0000_s1078" style="position:absolute;left:1412;top:10986;width:29;height:257" coordorigin="1412,10986" coordsize="29,257" path="m1412,11243l1440,11243,1440,10986,1412,10986,1412,11243xe" fillcolor="#f8f8f8" stroked="f">
              <v:path arrowok="t"/>
            </v:shape>
            <v:shape id="_x0000_s1077" style="position:absolute;left:1440;top:10986;width:3992;height:257" coordorigin="1440,10986" coordsize="3992,257" path="m1440,11243l5432,11243,5432,10986,1440,10986,1440,11243xe" fillcolor="#f8f8f8" stroked="f">
              <v:path arrowok="t"/>
            </v:shape>
            <v:shape id="_x0000_s1076" style="position:absolute;left:1412;top:11243;width:9419;height:281" coordorigin="1412,11243" coordsize="9419,281" path="m1412,11524l10831,11524,10831,11243,1412,11243,1412,11524xe" fillcolor="#f8f8f8" stroked="f">
              <v:path arrowok="t"/>
            </v:shape>
            <v:shape id="_x0000_s1075" style="position:absolute;left:4950;top:11524;width:5881;height:259" coordorigin="4950,11524" coordsize="5881,259" path="m4950,11783l10831,11783,10831,11524,4950,11524,4950,11783xe" fillcolor="#f8f8f8" stroked="f">
              <v:path arrowok="t"/>
            </v:shape>
            <v:shape id="_x0000_s1074" style="position:absolute;left:1412;top:11524;width:29;height:259" coordorigin="1412,11524" coordsize="29,259" path="m1412,11783l1440,11783,1440,11524,1412,11524,1412,11783xe" fillcolor="#f8f8f8" stroked="f">
              <v:path arrowok="t"/>
            </v:shape>
            <v:shape id="_x0000_s1073" style="position:absolute;left:1440;top:11524;width:3509;height:259" coordorigin="1440,11524" coordsize="3509,259" path="m1440,11783l4950,11783,4950,11524,1440,11524,1440,11783xe" fillcolor="#f8f8f8" stroked="f">
              <v:path arrowok="t"/>
            </v:shape>
            <v:shape id="_x0000_s1072" style="position:absolute;left:1412;top:11783;width:9419;height:281" coordorigin="1412,11783" coordsize="9419,281" path="m1412,12064l10831,12064,10831,11783,1412,11783,1412,12064xe" fillcolor="#f8f8f8" stroked="f">
              <v:path arrowok="t"/>
            </v:shape>
            <v:shape id="_x0000_s1071" style="position:absolute;left:2650;top:12064;width:8181;height:257" coordorigin="2650,12064" coordsize="8181,257" path="m2650,12321l10831,12321,10831,12064,2650,12064,2650,12321xe" fillcolor="#f8f8f8" stroked="f">
              <v:path arrowok="t"/>
            </v:shape>
            <v:shape id="_x0000_s1070" style="position:absolute;left:1412;top:12064;width:29;height:257" coordorigin="1412,12064" coordsize="29,257" path="m1412,12321l1440,12321,1440,12064,1412,12064,1412,12321xe" fillcolor="#f8f8f8" stroked="f">
              <v:path arrowok="t"/>
            </v:shape>
            <v:shape id="_x0000_s1069" style="position:absolute;left:1440;top:12064;width:1210;height:259" coordorigin="1440,12064" coordsize="1210,259" path="m1440,12324l2650,12324,2650,12064,1440,12064,1440,12324xe" fillcolor="#f8f8f8" stroked="f">
              <v:path arrowok="t"/>
            </v:shape>
            <w10:wrap anchorx="page" anchory="page"/>
          </v:group>
        </w:pict>
      </w:r>
      <w:r>
        <w:pict w14:anchorId="37DB420F">
          <v:group id="_x0000_s1060" style="position:absolute;margin-left:70.05pt;margin-top:465.4pt;width:471.95pt;height:40.95pt;z-index:-251655680;mso-position-horizontal-relative:page;mso-position-vertical-relative:page" coordorigin="1402,9308" coordsize="9439,819">
            <v:shape id="_x0000_s1067" style="position:absolute;left:3740;top:9318;width:7091;height:257" coordorigin="3740,9318" coordsize="7091,257" path="m3740,9575l10831,9575,10831,9318,3740,9318,3740,9575xe" fillcolor="#f8f8f8" stroked="f">
              <v:path arrowok="t"/>
            </v:shape>
            <v:shape id="_x0000_s1066" style="position:absolute;left:1412;top:9318;width:29;height:257" coordorigin="1412,9318" coordsize="29,257" path="m1412,9575l1440,9575,1440,9318,1412,9318,1412,9575xe" fillcolor="#f8f8f8" stroked="f">
              <v:path arrowok="t"/>
            </v:shape>
            <v:shape id="_x0000_s1065" style="position:absolute;left:1440;top:9318;width:2299;height:257" coordorigin="1440,9318" coordsize="2299,257" path="m1440,9575l3740,9575,3740,9318,1440,9318,1440,9575xe" fillcolor="#f8f8f8" stroked="f">
              <v:path arrowok="t"/>
            </v:shape>
            <v:shape id="_x0000_s1064" style="position:absolute;left:1412;top:9575;width:9419;height:283" coordorigin="1412,9575" coordsize="9419,283" path="m1412,9858l10831,9858,10831,9575,1412,9575,1412,9858xe" fillcolor="#f8f8f8" stroked="f">
              <v:path arrowok="t"/>
            </v:shape>
            <v:shape id="_x0000_s1063" style="position:absolute;left:4465;top:9858;width:6366;height:257" coordorigin="4465,9858" coordsize="6366,257" path="m4465,10115l10831,10115,10831,9858,4465,9858,4465,10115xe" fillcolor="#f8f8f8" stroked="f">
              <v:path arrowok="t"/>
            </v:shape>
            <v:shape id="_x0000_s1062" style="position:absolute;left:1412;top:9858;width:29;height:257" coordorigin="1412,9858" coordsize="29,257" path="m1412,10115l1440,10115,1440,9858,1412,9858,1412,10115xe" fillcolor="#f8f8f8" stroked="f">
              <v:path arrowok="t"/>
            </v:shape>
            <v:shape id="_x0000_s1061" style="position:absolute;left:1440;top:9858;width:3024;height:259" coordorigin="1440,9858" coordsize="3024,259" path="m1440,10117l4465,10117,4465,9858,1440,9858,1440,10117xe" fillcolor="#f8f8f8" stroked="f">
              <v:path arrowok="t"/>
            </v:shape>
            <w10:wrap anchorx="page" anchory="page"/>
          </v:group>
        </w:pict>
      </w:r>
      <w:r>
        <w:pict w14:anchorId="71820F17">
          <v:group id="_x0000_s1027" style="position:absolute;margin-left:70.05pt;margin-top:71.5pt;width:471.95pt;height:351.45pt;z-index:-251656704;mso-position-horizontal-relative:page;mso-position-vertical-relative:page" coordorigin="1402,1430" coordsize="9439,7029">
            <v:shape id="_x0000_s1059" style="position:absolute;left:1412;top:1440;width:9419;height:257" coordorigin="1412,1440" coordsize="9419,257" path="m1412,1697l10831,1697,10831,1440,1412,1440,1412,1697xe" fillcolor="#f8f8f8" stroked="f">
              <v:path arrowok="t"/>
            </v:shape>
            <v:shape id="_x0000_s1058" style="position:absolute;left:1412;top:1697;width:9419;height:260" coordorigin="1412,1697" coordsize="9419,260" path="m1412,1956l10831,1956,10831,1697,1412,1697,1412,1956xe" fillcolor="#f8f8f8" stroked="f">
              <v:path arrowok="t"/>
            </v:shape>
            <v:shape id="_x0000_s1057" style="position:absolute;left:1412;top:1956;width:9419;height:257" coordorigin="1412,1956" coordsize="9419,257" path="m1412,2213l10831,2213,10831,1956,1412,1956,1412,2213xe" fillcolor="#f8f8f8" stroked="f">
              <v:path arrowok="t"/>
            </v:shape>
            <v:shape id="_x0000_s1056" style="position:absolute;left:1412;top:2213;width:9419;height:257" coordorigin="1412,2213" coordsize="9419,257" path="m1412,2470l10831,2470,10831,2213,1412,2213,1412,2470xe" fillcolor="#f8f8f8" stroked="f">
              <v:path arrowok="t"/>
            </v:shape>
            <v:shape id="_x0000_s1055" style="position:absolute;left:1412;top:2470;width:9419;height:259" coordorigin="1412,2470" coordsize="9419,259" path="m1412,2729l10831,2729,10831,2470,1412,2470,1412,2729xe" fillcolor="#f8f8f8" stroked="f">
              <v:path arrowok="t"/>
            </v:shape>
            <v:shape id="_x0000_s1054" style="position:absolute;left:1412;top:2729;width:9419;height:257" coordorigin="1412,2729" coordsize="9419,257" path="m1412,2986l10831,2986,10831,2729,1412,2729,1412,2986xe" fillcolor="#f8f8f8" stroked="f">
              <v:path arrowok="t"/>
            </v:shape>
            <v:shape id="_x0000_s1053" style="position:absolute;left:1412;top:2986;width:9419;height:257" coordorigin="1412,2986" coordsize="9419,257" path="m1412,3243l10831,3243,10831,2986,1412,2986,1412,3243xe" fillcolor="#f8f8f8" stroked="f">
              <v:path arrowok="t"/>
            </v:shape>
            <v:shape id="_x0000_s1052" style="position:absolute;left:1412;top:3243;width:9419;height:259" coordorigin="1412,3243" coordsize="9419,259" path="m1412,3502l10831,3502,10831,3243,1412,3243,1412,3502xe" fillcolor="#f8f8f8" stroked="f">
              <v:path arrowok="t"/>
            </v:shape>
            <v:shape id="_x0000_s1051" style="position:absolute;left:1412;top:3502;width:9419;height:257" coordorigin="1412,3502" coordsize="9419,257" path="m1412,3759l10831,3759,10831,3502,1412,3502,1412,3759xe" fillcolor="#f8f8f8" stroked="f">
              <v:path arrowok="t"/>
            </v:shape>
            <v:shape id="_x0000_s1050" style="position:absolute;left:1412;top:3759;width:9419;height:257" coordorigin="1412,3759" coordsize="9419,257" path="m1412,4016l10831,4016,10831,3759,1412,3759,1412,4016xe" fillcolor="#f8f8f8" stroked="f">
              <v:path arrowok="t"/>
            </v:shape>
            <v:shape id="_x0000_s1049" style="position:absolute;left:1412;top:4016;width:9419;height:458" coordorigin="1412,4016" coordsize="9419,458" path="m1412,4474l10831,4474,10831,4016,1412,4016,1412,4474xe" fillcolor="#f8f8f8" stroked="f">
              <v:path arrowok="t"/>
            </v:shape>
            <v:shape id="_x0000_s1048" style="position:absolute;left:6642;top:4474;width:4189;height:257" coordorigin="6642,4474" coordsize="4189,257" path="m6642,4731l10831,4731,10831,4474,6642,4474,6642,4731xe" fillcolor="#f8f8f8" stroked="f">
              <v:path arrowok="t"/>
            </v:shape>
            <v:shape id="_x0000_s1047" style="position:absolute;left:1412;top:4474;width:29;height:257" coordorigin="1412,4474" coordsize="29,257" path="m1412,4731l1440,4731,1440,4474,1412,4474,1412,4731xe" fillcolor="#f8f8f8" stroked="f">
              <v:path arrowok="t"/>
            </v:shape>
            <v:shape id="_x0000_s1046" style="position:absolute;left:1440;top:4474;width:5201;height:257" coordorigin="1440,4474" coordsize="5201,257" path="m1440,4731l6642,4731,6642,4474,1440,4474,1440,4731xe" fillcolor="#f8f8f8" stroked="f">
              <v:path arrowok="t"/>
            </v:shape>
            <v:shape id="_x0000_s1045" style="position:absolute;left:1412;top:4731;width:9419;height:283" coordorigin="1412,4731" coordsize="9419,283" path="m1412,5014l10831,5014,10831,4731,1412,4731,1412,5014xe" fillcolor="#f8f8f8" stroked="f">
              <v:path arrowok="t"/>
            </v:shape>
            <v:shape id="_x0000_s1044" style="position:absolute;left:8214;top:5014;width:2616;height:257" coordorigin="8214,5014" coordsize="2616,257" path="m8214,5271l10831,5271,10831,5014,8214,5014,8214,5271xe" fillcolor="#f8f8f8" stroked="f">
              <v:path arrowok="t"/>
            </v:shape>
            <v:shape id="_x0000_s1043" style="position:absolute;left:1412;top:5014;width:29;height:257" coordorigin="1412,5014" coordsize="29,257" path="m1412,5271l1440,5271,1440,5014,1412,5014,1412,5271xe" fillcolor="#f8f8f8" stroked="f">
              <v:path arrowok="t"/>
            </v:shape>
            <v:shape id="_x0000_s1042" style="position:absolute;left:1440;top:5014;width:6774;height:257" coordorigin="1440,5014" coordsize="6774,257" path="m1440,5271l8214,5271,8214,5014,1440,5014,1440,5271xe" fillcolor="#f8f8f8" stroked="f">
              <v:path arrowok="t"/>
            </v:shape>
            <v:shape id="_x0000_s1041" style="position:absolute;left:1412;top:5271;width:9419;height:458" coordorigin="1412,5271" coordsize="9419,458" path="m1412,5730l10831,5730,10831,5271,1412,5271,1412,5730xe" fillcolor="#f8f8f8" stroked="f">
              <v:path arrowok="t"/>
            </v:shape>
            <v:shape id="_x0000_s1040" style="position:absolute;left:1440;top:5271;width:1452;height:259" coordorigin="1440,5271" coordsize="1452,259" path="m1440,5531l2892,5531,2892,5271,1440,5271,1440,5531xe" fillcolor="#f8f8f8" stroked="f">
              <v:path arrowok="t"/>
            </v:shape>
            <v:shape id="_x0000_s1039" style="position:absolute;left:1412;top:5730;width:9419;height:257" coordorigin="1412,5730" coordsize="9419,257" path="m1412,5987l10831,5987,10831,5730,1412,5730,1412,5987xe" fillcolor="#f8f8f8" stroked="f">
              <v:path arrowok="t"/>
            </v:shape>
            <v:shape id="_x0000_s1038" style="position:absolute;left:1412;top:5987;width:9419;height:257" coordorigin="1412,5987" coordsize="9419,257" path="m1412,6243l10831,6243,10831,5987,1412,5987,1412,6243xe" fillcolor="#f8f8f8" stroked="f">
              <v:path arrowok="t"/>
            </v:shape>
            <v:shape id="_x0000_s1037" style="position:absolute;left:1412;top:6243;width:9419;height:259" coordorigin="1412,6243" coordsize="9419,259" path="m1412,6503l10831,6503,10831,6243,1412,6243,1412,6503xe" fillcolor="#f8f8f8" stroked="f">
              <v:path arrowok="t"/>
            </v:shape>
            <v:shape id="_x0000_s1036" style="position:absolute;left:1412;top:6503;width:9419;height:257" coordorigin="1412,6503" coordsize="9419,257" path="m1412,6759l10831,6759,10831,6503,1412,6503,1412,6759xe" fillcolor="#f8f8f8" stroked="f">
              <v:path arrowok="t"/>
            </v:shape>
            <v:shape id="_x0000_s1035" style="position:absolute;left:1412;top:6759;width:9419;height:257" coordorigin="1412,6759" coordsize="9419,257" path="m1412,7016l10831,7016,10831,6759,1412,6759,1412,7016xe" fillcolor="#f8f8f8" stroked="f">
              <v:path arrowok="t"/>
            </v:shape>
            <v:shape id="_x0000_s1034" style="position:absolute;left:1412;top:7016;width:9419;height:458" coordorigin="1412,7016" coordsize="9419,458" path="m1412,7475l10831,7475,10831,7016,1412,7016,1412,7475xe" fillcolor="#f8f8f8" stroked="f">
              <v:path arrowok="t"/>
            </v:shape>
            <v:shape id="_x0000_s1033" style="position:absolute;left:7609;top:7475;width:3221;height:257" coordorigin="7609,7475" coordsize="3221,257" path="m7609,7731l10831,7731,10831,7475,7609,7475,7609,7731xe" fillcolor="#f8f8f8" stroked="f">
              <v:path arrowok="t"/>
            </v:shape>
            <v:shape id="_x0000_s1032" style="position:absolute;left:1412;top:7475;width:29;height:257" coordorigin="1412,7475" coordsize="29,257" path="m1412,7731l1440,7731,1440,7475,1412,7475,1412,7731xe" fillcolor="#f8f8f8" stroked="f">
              <v:path arrowok="t"/>
            </v:shape>
            <v:shape id="_x0000_s1031" style="position:absolute;left:1440;top:7475;width:6169;height:257" coordorigin="1440,7475" coordsize="6169,257" path="m1440,7731l7609,7731,7609,7475,1440,7475,1440,7731xe" fillcolor="#f8f8f8" stroked="f">
              <v:path arrowok="t"/>
            </v:shape>
            <v:shape id="_x0000_s1030" style="position:absolute;left:1412;top:7731;width:9419;height:458" coordorigin="1412,7731" coordsize="9419,458" path="m1412,8190l10831,8190,10831,7731,1412,7731,1412,8190xe" fillcolor="#f8f8f8" stroked="f">
              <v:path arrowok="t"/>
            </v:shape>
            <v:shape id="_x0000_s1029" style="position:absolute;left:1440;top:7731;width:1090;height:259" coordorigin="1440,7731" coordsize="1090,259" path="m1440,7991l2530,7991,2530,7731,1440,7731,1440,7991xe" fillcolor="#f8f8f8" stroked="f">
              <v:path arrowok="t"/>
            </v:shape>
            <v:shape id="_x0000_s1028" style="position:absolute;left:1412;top:8190;width:9419;height:259" coordorigin="1412,8190" coordsize="9419,259" path="m1412,8449l10831,8449,10831,8190,1412,8190,1412,8449xe" fillcolor="#f8f8f8" stroked="f">
              <v:path arrowok="t"/>
            </v:shape>
            <w10:wrap anchorx="page" anchory="page"/>
          </v:group>
        </w:pict>
      </w:r>
    </w:p>
    <w:p w14:paraId="39186643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      </w:t>
      </w:r>
      <w:r>
        <w:rPr>
          <w:rFonts w:ascii="Consolas" w:eastAsia="Consolas" w:hAnsi="Consolas" w:cs="Consolas"/>
          <w:spacing w:val="-2"/>
          <w:sz w:val="22"/>
          <w:szCs w:val="22"/>
        </w:rPr>
        <w:t>g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 xml:space="preserve">:  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pacing w:val="-2"/>
          <w:sz w:val="22"/>
          <w:szCs w:val="22"/>
        </w:rPr>
        <w:t>.2</w:t>
      </w:r>
      <w:r>
        <w:rPr>
          <w:rFonts w:ascii="Consolas" w:eastAsia="Consolas" w:hAnsi="Consolas" w:cs="Consolas"/>
          <w:sz w:val="22"/>
          <w:szCs w:val="22"/>
        </w:rPr>
        <w:t>5</w:t>
      </w:r>
    </w:p>
    <w:p w14:paraId="7817FC11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4B2E0F50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Nu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b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 xml:space="preserve">f </w:t>
      </w:r>
      <w:r>
        <w:rPr>
          <w:rFonts w:ascii="Consolas" w:eastAsia="Consolas" w:hAnsi="Consolas" w:cs="Consolas"/>
          <w:spacing w:val="-2"/>
          <w:sz w:val="22"/>
          <w:szCs w:val="22"/>
        </w:rPr>
        <w:t>Su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z w:val="22"/>
          <w:szCs w:val="22"/>
        </w:rPr>
        <w:t xml:space="preserve">t 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ct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8</w:t>
      </w:r>
      <w:r>
        <w:rPr>
          <w:rFonts w:ascii="Consolas" w:eastAsia="Consolas" w:hAnsi="Consolas" w:cs="Consolas"/>
          <w:sz w:val="22"/>
          <w:szCs w:val="22"/>
        </w:rPr>
        <w:t>5</w:t>
      </w:r>
    </w:p>
    <w:p w14:paraId="410E42B5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5B220101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(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-2"/>
          <w:sz w:val="22"/>
          <w:szCs w:val="22"/>
        </w:rPr>
        <w:t>3</w:t>
      </w:r>
      <w:r>
        <w:rPr>
          <w:rFonts w:ascii="Consolas" w:eastAsia="Consolas" w:hAnsi="Consolas" w:cs="Consolas"/>
          <w:sz w:val="22"/>
          <w:szCs w:val="22"/>
        </w:rPr>
        <w:t xml:space="preserve">3 </w:t>
      </w:r>
      <w:r>
        <w:rPr>
          <w:rFonts w:ascii="Consolas" w:eastAsia="Consolas" w:hAnsi="Consolas" w:cs="Consolas"/>
          <w:spacing w:val="-2"/>
          <w:sz w:val="22"/>
          <w:szCs w:val="22"/>
        </w:rPr>
        <w:t>3</w:t>
      </w:r>
      <w:r>
        <w:rPr>
          <w:rFonts w:ascii="Consolas" w:eastAsia="Consolas" w:hAnsi="Consolas" w:cs="Consolas"/>
          <w:sz w:val="22"/>
          <w:szCs w:val="22"/>
        </w:rPr>
        <w:t xml:space="preserve">0 </w:t>
      </w:r>
      <w:r>
        <w:rPr>
          <w:rFonts w:ascii="Consolas" w:eastAsia="Consolas" w:hAnsi="Consolas" w:cs="Consolas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>1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>1 )</w:t>
      </w:r>
    </w:p>
    <w:p w14:paraId="428D68BE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45F811A5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58C9D1DD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Nu</w:t>
      </w: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b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 xml:space="preserve">f </w:t>
      </w:r>
      <w:r>
        <w:rPr>
          <w:rFonts w:ascii="Consolas" w:eastAsia="Consolas" w:hAnsi="Consolas" w:cs="Consolas"/>
          <w:spacing w:val="-2"/>
          <w:sz w:val="22"/>
          <w:szCs w:val="22"/>
        </w:rPr>
        <w:t>Cl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es</w:t>
      </w:r>
      <w:r>
        <w:rPr>
          <w:rFonts w:ascii="Consolas" w:eastAsia="Consolas" w:hAnsi="Consolas" w:cs="Consolas"/>
          <w:sz w:val="22"/>
          <w:szCs w:val="22"/>
        </w:rPr>
        <w:t>:</w:t>
      </w:r>
      <w:r>
        <w:rPr>
          <w:rFonts w:ascii="Consolas" w:eastAsia="Consolas" w:hAnsi="Consolas" w:cs="Consolas"/>
          <w:spacing w:val="121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4</w:t>
      </w:r>
    </w:p>
    <w:p w14:paraId="5184ECD7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>#</w:t>
      </w:r>
    </w:p>
    <w:p w14:paraId="737EE0F9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Le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z w:val="22"/>
          <w:szCs w:val="22"/>
        </w:rPr>
        <w:t>:</w:t>
      </w:r>
    </w:p>
    <w:p w14:paraId="6589ADBC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 xml:space="preserve">#  </w:t>
      </w:r>
      <w:r>
        <w:rPr>
          <w:rFonts w:ascii="Consolas" w:eastAsia="Consolas" w:hAnsi="Consolas" w:cs="Consolas"/>
          <w:spacing w:val="-1"/>
          <w:sz w:val="22"/>
          <w:szCs w:val="22"/>
        </w:rPr>
        <w:t>T</w:t>
      </w:r>
      <w:proofErr w:type="gramEnd"/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pacing w:val="-1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sz w:val="22"/>
          <w:szCs w:val="22"/>
        </w:rPr>
        <w:t xml:space="preserve">s </w:t>
      </w:r>
      <w:r>
        <w:rPr>
          <w:rFonts w:ascii="Consolas" w:eastAsia="Consolas" w:hAnsi="Consolas" w:cs="Consolas"/>
          <w:spacing w:val="2"/>
          <w:sz w:val="22"/>
          <w:szCs w:val="22"/>
        </w:rPr>
        <w:t>G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ge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ru</w:t>
      </w:r>
      <w:r>
        <w:rPr>
          <w:rFonts w:ascii="Consolas" w:eastAsia="Consolas" w:hAnsi="Consolas" w:cs="Consolas"/>
          <w:sz w:val="22"/>
          <w:szCs w:val="22"/>
        </w:rPr>
        <w:t xml:space="preserve">s 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-</w:t>
      </w:r>
      <w:r>
        <w:rPr>
          <w:rFonts w:ascii="Consolas" w:eastAsia="Consolas" w:hAnsi="Consolas" w:cs="Consolas"/>
          <w:sz w:val="22"/>
          <w:szCs w:val="22"/>
        </w:rPr>
        <w:t xml:space="preserve">t </w:t>
      </w:r>
      <w:r>
        <w:rPr>
          <w:rFonts w:ascii="Consolas" w:eastAsia="Consolas" w:hAnsi="Consolas" w:cs="Consolas"/>
          <w:spacing w:val="-2"/>
          <w:sz w:val="22"/>
          <w:szCs w:val="22"/>
        </w:rPr>
        <w:t>Vi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sz w:val="22"/>
          <w:szCs w:val="22"/>
        </w:rPr>
        <w:t>s</w:t>
      </w:r>
    </w:p>
    <w:p w14:paraId="6DDAFA1C" w14:textId="77777777" w:rsidR="00E82BB9" w:rsidRDefault="00E82BB9">
      <w:pPr>
        <w:spacing w:before="7" w:line="160" w:lineRule="exact"/>
        <w:rPr>
          <w:sz w:val="17"/>
          <w:szCs w:val="17"/>
        </w:rPr>
      </w:pPr>
    </w:p>
    <w:p w14:paraId="04B9E4D5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d1</w:t>
      </w:r>
      <w:r>
        <w:rPr>
          <w:rFonts w:ascii="Consolas" w:eastAsia="Consolas" w:hAnsi="Consolas" w:cs="Consolas"/>
          <w:spacing w:val="2"/>
          <w:sz w:val="22"/>
          <w:szCs w:val="22"/>
        </w:rPr>
        <w:t>&lt;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re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v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_m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l_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f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_</w:t>
      </w:r>
      <w:proofErr w:type="gram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ne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,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6A8C7F24" w14:textId="77777777" w:rsidR="00E82BB9" w:rsidRDefault="00E82BB9">
      <w:pPr>
        <w:spacing w:before="1" w:line="260" w:lineRule="exact"/>
        <w:rPr>
          <w:sz w:val="26"/>
          <w:szCs w:val="26"/>
        </w:rPr>
      </w:pPr>
    </w:p>
    <w:p w14:paraId="2AF67806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spacing w:val="3"/>
          <w:sz w:val="22"/>
          <w:szCs w:val="22"/>
        </w:rPr>
        <w:t>&lt;</w:t>
      </w:r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b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di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=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</w:t>
      </w:r>
      <w:proofErr w:type="gram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pacing w:val="2"/>
          <w:sz w:val="22"/>
          <w:szCs w:val="22"/>
        </w:rPr>
        <w:t>,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tu</w:t>
      </w:r>
      <w:r>
        <w:rPr>
          <w:rFonts w:ascii="Consolas" w:eastAsia="Consolas" w:hAnsi="Consolas" w:cs="Consolas"/>
          <w:color w:val="1F4986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1F4986"/>
          <w:spacing w:val="-2"/>
          <w:sz w:val="22"/>
          <w:szCs w:val="22"/>
        </w:rPr>
        <w:t>l</w:t>
      </w:r>
      <w:proofErr w:type="gramEnd"/>
      <w:r>
        <w:rPr>
          <w:rFonts w:ascii="Consolas" w:eastAsia="Consolas" w:hAnsi="Consolas" w:cs="Consolas"/>
          <w:color w:val="1F4986"/>
          <w:spacing w:val="2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my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a$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4C673FE4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z w:val="22"/>
          <w:szCs w:val="22"/>
        </w:rPr>
        <w:t>1</w:t>
      </w:r>
    </w:p>
    <w:p w14:paraId="300AF322" w14:textId="77777777" w:rsidR="00E82BB9" w:rsidRDefault="00E82BB9">
      <w:pPr>
        <w:spacing w:before="7" w:line="120" w:lineRule="exact"/>
        <w:rPr>
          <w:sz w:val="13"/>
          <w:szCs w:val="1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2234"/>
        <w:gridCol w:w="1031"/>
        <w:gridCol w:w="968"/>
        <w:gridCol w:w="2056"/>
        <w:gridCol w:w="727"/>
        <w:gridCol w:w="704"/>
      </w:tblGrid>
      <w:tr w:rsidR="00E82BB9" w14:paraId="7FEDFEFF" w14:textId="77777777">
        <w:trPr>
          <w:trHeight w:hRule="exact" w:val="339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1E2902" w14:textId="77777777" w:rsidR="00E82BB9" w:rsidRDefault="00177CC7">
            <w:pPr>
              <w:spacing w:before="61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317FA68" w14:textId="77777777" w:rsidR="00E82BB9" w:rsidRDefault="00E82BB9"/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9EE48F7" w14:textId="77777777" w:rsidR="00E82BB9" w:rsidRDefault="00177CC7">
            <w:pPr>
              <w:spacing w:before="6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c</w:t>
            </w:r>
            <w:r>
              <w:rPr>
                <w:rFonts w:ascii="Consolas" w:eastAsia="Consolas" w:hAnsi="Consolas" w:cs="Consolas"/>
                <w:spacing w:val="-2"/>
                <w:sz w:val="22"/>
                <w:szCs w:val="22"/>
              </w:rPr>
              <w:t>tu</w:t>
            </w:r>
            <w:r>
              <w:rPr>
                <w:rFonts w:ascii="Consolas" w:eastAsia="Consolas" w:hAnsi="Consolas" w:cs="Consolas"/>
                <w:spacing w:val="1"/>
                <w:sz w:val="22"/>
                <w:szCs w:val="22"/>
              </w:rPr>
              <w:t>a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</w:t>
            </w:r>
          </w:p>
        </w:tc>
        <w:tc>
          <w:tcPr>
            <w:tcW w:w="4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71F5C3" w14:textId="77777777" w:rsidR="00E82BB9" w:rsidRDefault="00E82BB9"/>
        </w:tc>
      </w:tr>
      <w:tr w:rsidR="00E82BB9" w14:paraId="5EDFB4F6" w14:textId="77777777">
        <w:trPr>
          <w:trHeight w:hRule="exact" w:val="25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85C6F93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314CD1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pr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d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ct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d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75CD5C7" w14:textId="77777777" w:rsidR="00E82BB9" w:rsidRDefault="00177CC7">
            <w:pPr>
              <w:spacing w:line="220" w:lineRule="exact"/>
              <w:ind w:left="12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6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8203B1" w14:textId="77777777" w:rsidR="00E82BB9" w:rsidRDefault="00177CC7">
            <w:pPr>
              <w:spacing w:line="220" w:lineRule="exact"/>
              <w:ind w:left="5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9D47352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Pr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ni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4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658D858" w14:textId="77777777" w:rsidR="00E82BB9" w:rsidRDefault="00177CC7">
            <w:pPr>
              <w:spacing w:line="220" w:lineRule="exact"/>
              <w:ind w:left="5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97093B8" w14:textId="77777777" w:rsidR="00E82BB9" w:rsidRDefault="00177CC7">
            <w:pPr>
              <w:spacing w:line="220" w:lineRule="exact"/>
              <w:ind w:left="6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</w:tr>
      <w:tr w:rsidR="00E82BB9" w14:paraId="3AC5D494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72E2745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0A55D1B" w14:textId="77777777" w:rsidR="00E82BB9" w:rsidRDefault="00177CC7">
            <w:pPr>
              <w:spacing w:line="220" w:lineRule="exact"/>
              <w:ind w:left="30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F1A2E2" w14:textId="77777777" w:rsidR="00E82BB9" w:rsidRDefault="00177CC7">
            <w:pPr>
              <w:spacing w:line="220" w:lineRule="exact"/>
              <w:ind w:right="63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B029C48" w14:textId="77777777" w:rsidR="00E82BB9" w:rsidRDefault="00177CC7">
            <w:pPr>
              <w:spacing w:line="220" w:lineRule="exact"/>
              <w:ind w:right="65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E324A73" w14:textId="77777777" w:rsidR="00E82BB9" w:rsidRDefault="00177CC7">
            <w:pPr>
              <w:spacing w:line="220" w:lineRule="exact"/>
              <w:ind w:right="68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A5F04E2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A4B032E" w14:textId="77777777" w:rsidR="00E82BB9" w:rsidRDefault="00177CC7">
            <w:pPr>
              <w:spacing w:line="220" w:lineRule="exact"/>
              <w:ind w:right="51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</w:tr>
      <w:tr w:rsidR="00E82BB9" w14:paraId="6B8AFF22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278F593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71F102" w14:textId="77777777" w:rsidR="00E82BB9" w:rsidRDefault="00177CC7">
            <w:pPr>
              <w:spacing w:line="220" w:lineRule="exact"/>
              <w:ind w:left="30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G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F377CB7" w14:textId="77777777" w:rsidR="00E82BB9" w:rsidRDefault="00177CC7">
            <w:pPr>
              <w:spacing w:line="220" w:lineRule="exact"/>
              <w:ind w:right="63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EB87204" w14:textId="77777777" w:rsidR="00E82BB9" w:rsidRDefault="00177CC7">
            <w:pPr>
              <w:spacing w:line="220" w:lineRule="exact"/>
              <w:ind w:right="65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4FACEE8" w14:textId="77777777" w:rsidR="00E82BB9" w:rsidRDefault="00177CC7">
            <w:pPr>
              <w:spacing w:line="220" w:lineRule="exact"/>
              <w:ind w:right="68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4E070C0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15240C1" w14:textId="77777777" w:rsidR="00E82BB9" w:rsidRDefault="00177CC7">
            <w:pPr>
              <w:spacing w:line="220" w:lineRule="exact"/>
              <w:ind w:right="51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</w:tr>
      <w:tr w:rsidR="00E82BB9" w14:paraId="5AA4222B" w14:textId="77777777">
        <w:trPr>
          <w:trHeight w:hRule="exact" w:val="258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E6A9F15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B65B979" w14:textId="77777777" w:rsidR="00E82BB9" w:rsidRDefault="00177CC7">
            <w:pPr>
              <w:spacing w:line="220" w:lineRule="exact"/>
              <w:ind w:left="300" w:right="-55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ge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r-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88956C9" w14:textId="77777777" w:rsidR="00E82BB9" w:rsidRDefault="00177CC7">
            <w:pPr>
              <w:spacing w:line="220" w:lineRule="exact"/>
              <w:ind w:right="61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7D3325E" w14:textId="77777777" w:rsidR="00E82BB9" w:rsidRDefault="00177CC7">
            <w:pPr>
              <w:spacing w:line="220" w:lineRule="exact"/>
              <w:ind w:right="64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C3FEF5A" w14:textId="77777777" w:rsidR="00E82BB9" w:rsidRDefault="00177CC7">
            <w:pPr>
              <w:spacing w:line="220" w:lineRule="exact"/>
              <w:ind w:right="66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CE3A2B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19A61BB" w14:textId="77777777" w:rsidR="00E82BB9" w:rsidRDefault="00177CC7">
            <w:pPr>
              <w:spacing w:line="220" w:lineRule="exact"/>
              <w:ind w:right="49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</w:tr>
      <w:tr w:rsidR="00E82BB9" w14:paraId="3C816E43" w14:textId="77777777">
        <w:trPr>
          <w:trHeight w:hRule="exact" w:val="340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5BFA04A" w14:textId="77777777" w:rsidR="00E82BB9" w:rsidRDefault="00177CC7">
            <w:pPr>
              <w:spacing w:line="220" w:lineRule="exact"/>
              <w:ind w:left="29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#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3751A77" w14:textId="77777777" w:rsidR="00E82BB9" w:rsidRDefault="00177CC7">
            <w:pPr>
              <w:spacing w:line="220" w:lineRule="exact"/>
              <w:ind w:left="30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onsolas" w:eastAsia="Consolas" w:hAnsi="Consolas" w:cs="Consolas"/>
                <w:spacing w:val="2"/>
                <w:position w:val="1"/>
                <w:sz w:val="22"/>
                <w:szCs w:val="22"/>
              </w:rPr>
              <w:t>o</w:t>
            </w: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rFonts w:ascii="Consolas" w:eastAsia="Consolas" w:hAnsi="Consolas" w:cs="Consolas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onsolas" w:eastAsia="Consolas" w:hAnsi="Consolas" w:cs="Consolas"/>
                <w:spacing w:val="-2"/>
                <w:position w:val="1"/>
                <w:sz w:val="22"/>
                <w:szCs w:val="22"/>
              </w:rPr>
              <w:t>ru</w:t>
            </w: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E850A11" w14:textId="77777777" w:rsidR="00E82BB9" w:rsidRDefault="00177CC7">
            <w:pPr>
              <w:spacing w:line="220" w:lineRule="exact"/>
              <w:ind w:right="63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0E008EB" w14:textId="77777777" w:rsidR="00E82BB9" w:rsidRDefault="00177CC7">
            <w:pPr>
              <w:spacing w:line="220" w:lineRule="exact"/>
              <w:ind w:right="65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DC2D192" w14:textId="77777777" w:rsidR="00E82BB9" w:rsidRDefault="00177CC7">
            <w:pPr>
              <w:spacing w:line="220" w:lineRule="exact"/>
              <w:ind w:right="67"/>
              <w:jc w:val="righ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5EEC2B4" w14:textId="77777777" w:rsidR="00E82BB9" w:rsidRDefault="00E82BB9"/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B04630" w14:textId="77777777" w:rsidR="00E82BB9" w:rsidRDefault="00177CC7">
            <w:pPr>
              <w:spacing w:line="220" w:lineRule="exact"/>
              <w:ind w:left="423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pacing w:val="-1"/>
                <w:position w:val="1"/>
                <w:sz w:val="22"/>
                <w:szCs w:val="22"/>
              </w:rPr>
              <w:t>99</w:t>
            </w:r>
          </w:p>
        </w:tc>
      </w:tr>
    </w:tbl>
    <w:p w14:paraId="4C6FDD7A" w14:textId="77777777" w:rsidR="00E82BB9" w:rsidRDefault="00177CC7">
      <w:pPr>
        <w:spacing w:before="97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ur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>=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1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g</w:t>
      </w:r>
      <w:proofErr w:type="spell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(p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)</w:t>
      </w:r>
      <w:r>
        <w:rPr>
          <w:rFonts w:ascii="Consolas" w:eastAsia="Consolas" w:hAnsi="Consolas" w:cs="Consolas"/>
          <w:color w:val="000000"/>
          <w:spacing w:val="4"/>
          <w:sz w:val="22"/>
          <w:szCs w:val="22"/>
        </w:rPr>
        <w:t>/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su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er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f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ma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1)</w:t>
      </w:r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A9062B0" w14:textId="77777777" w:rsidR="00E82BB9" w:rsidRDefault="00177CC7">
      <w:pPr>
        <w:spacing w:before="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ur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sz w:val="22"/>
          <w:szCs w:val="22"/>
        </w:rPr>
        <w:t>1</w:t>
      </w:r>
    </w:p>
    <w:p w14:paraId="1027042F" w14:textId="77777777" w:rsidR="00E82BB9" w:rsidRDefault="00E82BB9">
      <w:pPr>
        <w:spacing w:before="9" w:line="160" w:lineRule="exact"/>
        <w:rPr>
          <w:sz w:val="17"/>
          <w:szCs w:val="17"/>
        </w:rPr>
      </w:pPr>
    </w:p>
    <w:p w14:paraId="43D8377F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#</w:t>
      </w:r>
      <w:r>
        <w:rPr>
          <w:rFonts w:ascii="Consolas" w:eastAsia="Consolas" w:hAnsi="Consolas" w:cs="Consolas"/>
          <w:sz w:val="22"/>
          <w:szCs w:val="22"/>
        </w:rPr>
        <w:t xml:space="preserve"># </w:t>
      </w:r>
      <w:r>
        <w:rPr>
          <w:rFonts w:ascii="Consolas" w:eastAsia="Consolas" w:hAnsi="Consolas" w:cs="Consolas"/>
          <w:spacing w:val="-2"/>
          <w:sz w:val="22"/>
          <w:szCs w:val="22"/>
        </w:rPr>
        <w:t>[1</w:t>
      </w:r>
      <w:r>
        <w:rPr>
          <w:rFonts w:ascii="Consolas" w:eastAsia="Consolas" w:hAnsi="Consolas" w:cs="Consolas"/>
          <w:sz w:val="22"/>
          <w:szCs w:val="22"/>
        </w:rPr>
        <w:t xml:space="preserve">] </w:t>
      </w:r>
      <w:r>
        <w:rPr>
          <w:rFonts w:ascii="Consolas" w:eastAsia="Consolas" w:hAnsi="Consolas" w:cs="Consolas"/>
          <w:spacing w:val="1"/>
          <w:sz w:val="22"/>
          <w:szCs w:val="22"/>
        </w:rPr>
        <w:t>0</w:t>
      </w:r>
      <w:r>
        <w:rPr>
          <w:rFonts w:ascii="Consolas" w:eastAsia="Consolas" w:hAnsi="Consolas" w:cs="Consolas"/>
          <w:spacing w:val="-2"/>
          <w:sz w:val="22"/>
          <w:szCs w:val="22"/>
        </w:rPr>
        <w:t>.9</w:t>
      </w:r>
      <w:r>
        <w:rPr>
          <w:rFonts w:ascii="Consolas" w:eastAsia="Consolas" w:hAnsi="Consolas" w:cs="Consolas"/>
          <w:spacing w:val="1"/>
          <w:sz w:val="22"/>
          <w:szCs w:val="22"/>
        </w:rPr>
        <w:t>4</w:t>
      </w:r>
      <w:r>
        <w:rPr>
          <w:rFonts w:ascii="Consolas" w:eastAsia="Consolas" w:hAnsi="Consolas" w:cs="Consolas"/>
          <w:spacing w:val="-2"/>
          <w:sz w:val="22"/>
          <w:szCs w:val="22"/>
        </w:rPr>
        <w:t>7</w:t>
      </w:r>
      <w:r>
        <w:rPr>
          <w:rFonts w:ascii="Consolas" w:eastAsia="Consolas" w:hAnsi="Consolas" w:cs="Consolas"/>
          <w:sz w:val="22"/>
          <w:szCs w:val="22"/>
        </w:rPr>
        <w:t>5</w:t>
      </w:r>
    </w:p>
    <w:p w14:paraId="58D5D45C" w14:textId="77777777" w:rsidR="00E82BB9" w:rsidRDefault="00E82BB9">
      <w:pPr>
        <w:spacing w:line="200" w:lineRule="exact"/>
      </w:pPr>
    </w:p>
    <w:p w14:paraId="1E40A35E" w14:textId="77777777" w:rsidR="00E82BB9" w:rsidRDefault="00E82BB9">
      <w:pPr>
        <w:spacing w:before="18" w:line="260" w:lineRule="exact"/>
        <w:rPr>
          <w:sz w:val="26"/>
          <w:szCs w:val="26"/>
        </w:rPr>
      </w:pPr>
    </w:p>
    <w:p w14:paraId="30C80DBD" w14:textId="77777777" w:rsidR="008F4666" w:rsidRDefault="008F4666">
      <w:pPr>
        <w:ind w:left="140"/>
        <w:rPr>
          <w:rFonts w:ascii="Calibri" w:eastAsia="Calibri" w:hAnsi="Calibri" w:cs="Calibri"/>
          <w:b/>
          <w:color w:val="345A89"/>
          <w:sz w:val="32"/>
          <w:szCs w:val="32"/>
        </w:rPr>
      </w:pPr>
    </w:p>
    <w:p w14:paraId="05C3D52B" w14:textId="77777777" w:rsidR="00E82BB9" w:rsidRDefault="00177CC7">
      <w:pPr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6: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Pr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are</w:t>
      </w:r>
      <w:r>
        <w:rPr>
          <w:rFonts w:ascii="Calibri" w:eastAsia="Calibri" w:hAnsi="Calibri" w:cs="Calibri"/>
          <w:b/>
          <w:color w:val="345A89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pacing w:val="3"/>
          <w:sz w:val="32"/>
          <w:szCs w:val="32"/>
        </w:rPr>
        <w:t>D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ata</w:t>
      </w:r>
      <w:r>
        <w:rPr>
          <w:rFonts w:ascii="Calibri" w:eastAsia="Calibri" w:hAnsi="Calibri" w:cs="Calibri"/>
          <w:b/>
          <w:color w:val="345A89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for</w:t>
      </w:r>
      <w:r>
        <w:rPr>
          <w:rFonts w:ascii="Calibri" w:eastAsia="Calibri" w:hAnsi="Calibri" w:cs="Calibri"/>
          <w:b/>
          <w:color w:val="345A89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Cl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ster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g</w:t>
      </w:r>
    </w:p>
    <w:p w14:paraId="44D58D5D" w14:textId="77777777" w:rsidR="00E82BB9" w:rsidRDefault="00177CC7">
      <w:pPr>
        <w:spacing w:line="240" w:lineRule="exact"/>
        <w:ind w:left="1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spacing w:val="-2"/>
          <w:sz w:val="22"/>
          <w:szCs w:val="22"/>
        </w:rPr>
        <w:t>y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at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sz w:val="22"/>
          <w:szCs w:val="22"/>
        </w:rPr>
        <w:t>=</w:t>
      </w:r>
      <w:r>
        <w:rPr>
          <w:rFonts w:ascii="Consolas" w:eastAsia="Consolas" w:hAnsi="Consolas" w:cs="Consolas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y</w:t>
      </w:r>
      <w:r>
        <w:rPr>
          <w:rFonts w:ascii="Consolas" w:eastAsia="Consolas" w:hAnsi="Consolas" w:cs="Consolas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ta</w:t>
      </w:r>
      <w:proofErr w:type="spellEnd"/>
      <w:r>
        <w:rPr>
          <w:rFonts w:ascii="Consolas" w:eastAsia="Consolas" w:hAnsi="Consolas" w:cs="Consolas"/>
          <w:spacing w:val="2"/>
          <w:sz w:val="22"/>
          <w:szCs w:val="22"/>
        </w:rPr>
        <w:t>[</w:t>
      </w:r>
      <w:proofErr w:type="gramEnd"/>
      <w:r>
        <w:rPr>
          <w:rFonts w:ascii="Consolas" w:eastAsia="Consolas" w:hAnsi="Consolas" w:cs="Consolas"/>
          <w:spacing w:val="-1"/>
          <w:sz w:val="22"/>
          <w:szCs w:val="22"/>
        </w:rPr>
        <w:t>-</w:t>
      </w:r>
      <w:r>
        <w:rPr>
          <w:rFonts w:ascii="Consolas" w:eastAsia="Consolas" w:hAnsi="Consolas" w:cs="Consolas"/>
          <w:color w:val="0000CF"/>
          <w:spacing w:val="1"/>
          <w:sz w:val="22"/>
          <w:szCs w:val="22"/>
        </w:rPr>
        <w:t>3</w:t>
      </w:r>
      <w:r>
        <w:rPr>
          <w:rFonts w:ascii="Consolas" w:eastAsia="Consolas" w:hAnsi="Consolas" w:cs="Consolas"/>
          <w:color w:val="000000"/>
          <w:sz w:val="22"/>
          <w:szCs w:val="22"/>
        </w:rPr>
        <w:t>]</w:t>
      </w:r>
    </w:p>
    <w:p w14:paraId="4F9D1235" w14:textId="77777777" w:rsidR="00E82BB9" w:rsidRDefault="00E82BB9">
      <w:pPr>
        <w:spacing w:before="3" w:line="260" w:lineRule="exact"/>
        <w:rPr>
          <w:sz w:val="26"/>
          <w:szCs w:val="26"/>
        </w:rPr>
      </w:pPr>
    </w:p>
    <w:p w14:paraId="57D06AE5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le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ta</w:t>
      </w:r>
      <w:proofErr w:type="spellEnd"/>
      <w:r>
        <w:rPr>
          <w:rFonts w:ascii="Consolas" w:eastAsia="Consolas" w:hAnsi="Consolas" w:cs="Consolas"/>
          <w:spacing w:val="3"/>
          <w:sz w:val="22"/>
          <w:szCs w:val="22"/>
        </w:rPr>
        <w:t>=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al</w:t>
      </w:r>
      <w:r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m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yd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71A1C5C1" w14:textId="77777777" w:rsidR="00E82BB9" w:rsidRDefault="00E82BB9">
      <w:pPr>
        <w:spacing w:line="200" w:lineRule="exact"/>
      </w:pPr>
    </w:p>
    <w:p w14:paraId="662C72E6" w14:textId="77777777" w:rsidR="00E82BB9" w:rsidRDefault="00E82BB9">
      <w:pPr>
        <w:spacing w:before="15" w:line="260" w:lineRule="exact"/>
        <w:rPr>
          <w:sz w:val="26"/>
          <w:szCs w:val="26"/>
        </w:rPr>
      </w:pPr>
    </w:p>
    <w:p w14:paraId="5240D013" w14:textId="77777777" w:rsidR="00E82BB9" w:rsidRDefault="00177CC7">
      <w:pPr>
        <w:ind w:left="140"/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345A89"/>
          <w:sz w:val="32"/>
          <w:szCs w:val="32"/>
        </w:rPr>
        <w:t>T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sk</w:t>
      </w:r>
      <w:r>
        <w:rPr>
          <w:rFonts w:ascii="Calibri" w:eastAsia="Calibri" w:hAnsi="Calibri" w:cs="Calibri"/>
          <w:b/>
          <w:color w:val="345A89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7:</w:t>
      </w:r>
      <w:r>
        <w:rPr>
          <w:rFonts w:ascii="Calibri" w:eastAsia="Calibri" w:hAnsi="Calibri" w:cs="Calibri"/>
          <w:b/>
          <w:color w:val="345A8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Hierar</w:t>
      </w:r>
      <w:r>
        <w:rPr>
          <w:rFonts w:ascii="Calibri" w:eastAsia="Calibri" w:hAnsi="Calibri" w:cs="Calibri"/>
          <w:b/>
          <w:color w:val="345A89"/>
          <w:spacing w:val="3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i</w:t>
      </w:r>
      <w:r>
        <w:rPr>
          <w:rFonts w:ascii="Calibri" w:eastAsia="Calibri" w:hAnsi="Calibri" w:cs="Calibri"/>
          <w:b/>
          <w:color w:val="345A89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al</w:t>
      </w:r>
      <w:r>
        <w:rPr>
          <w:rFonts w:ascii="Calibri" w:eastAsia="Calibri" w:hAnsi="Calibri" w:cs="Calibri"/>
          <w:b/>
          <w:color w:val="345A89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45A89"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lust</w:t>
      </w:r>
      <w:r>
        <w:rPr>
          <w:rFonts w:ascii="Calibri" w:eastAsia="Calibri" w:hAnsi="Calibri" w:cs="Calibri"/>
          <w:b/>
          <w:color w:val="345A89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345A89"/>
          <w:sz w:val="32"/>
          <w:szCs w:val="32"/>
        </w:rPr>
        <w:t>ring</w:t>
      </w:r>
    </w:p>
    <w:p w14:paraId="1B7B3FAC" w14:textId="77777777" w:rsidR="00E82BB9" w:rsidRDefault="00177CC7">
      <w:pPr>
        <w:spacing w:before="2"/>
        <w:ind w:left="14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rw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spacing w:val="-2"/>
          <w:sz w:val="22"/>
          <w:szCs w:val="22"/>
        </w:rPr>
        <w:t>di</w:t>
      </w:r>
      <w:r>
        <w:rPr>
          <w:rFonts w:ascii="Consolas" w:eastAsia="Consolas" w:hAnsi="Consolas" w:cs="Consolas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spacing w:val="-2"/>
          <w:sz w:val="22"/>
          <w:szCs w:val="22"/>
        </w:rPr>
        <w:t>t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nc</w:t>
      </w:r>
      <w:r>
        <w:rPr>
          <w:rFonts w:ascii="Consolas" w:eastAsia="Consolas" w:hAnsi="Consolas" w:cs="Consolas"/>
          <w:spacing w:val="1"/>
          <w:sz w:val="22"/>
          <w:szCs w:val="22"/>
        </w:rPr>
        <w:t>e</w:t>
      </w:r>
      <w:proofErr w:type="spellEnd"/>
      <w:r>
        <w:rPr>
          <w:rFonts w:ascii="Consolas" w:eastAsia="Consolas" w:hAnsi="Consolas" w:cs="Consolas"/>
          <w:spacing w:val="2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is</w:t>
      </w:r>
      <w:r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624669FF" w14:textId="77777777" w:rsidR="00E82BB9" w:rsidRDefault="00E82BB9">
      <w:pPr>
        <w:spacing w:before="18" w:line="240" w:lineRule="exact"/>
        <w:rPr>
          <w:sz w:val="24"/>
          <w:szCs w:val="24"/>
        </w:rPr>
      </w:pPr>
    </w:p>
    <w:p w14:paraId="425D4489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pacing w:val="1"/>
          <w:sz w:val="22"/>
          <w:szCs w:val="22"/>
        </w:rPr>
        <w:t>h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spacing w:val="-2"/>
          <w:sz w:val="22"/>
          <w:szCs w:val="22"/>
        </w:rPr>
        <w:t>c</w:t>
      </w:r>
      <w:proofErr w:type="spellEnd"/>
      <w:r>
        <w:rPr>
          <w:rFonts w:ascii="Consolas" w:eastAsia="Consolas" w:hAnsi="Consolas" w:cs="Consolas"/>
          <w:spacing w:val="-1"/>
          <w:sz w:val="22"/>
          <w:szCs w:val="22"/>
        </w:rPr>
        <w:t>=</w:t>
      </w:r>
      <w:proofErr w:type="spellStart"/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h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us</w:t>
      </w:r>
      <w:r>
        <w:rPr>
          <w:rFonts w:ascii="Consolas" w:eastAsia="Consolas" w:hAnsi="Consolas" w:cs="Consolas"/>
          <w:b/>
          <w:color w:val="1F4986"/>
          <w:spacing w:val="2"/>
          <w:sz w:val="22"/>
          <w:szCs w:val="22"/>
        </w:rPr>
        <w:t>t</w:t>
      </w:r>
      <w:proofErr w:type="spellEnd"/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ai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w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se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color w:val="000000"/>
          <w:sz w:val="22"/>
          <w:szCs w:val="22"/>
        </w:rPr>
        <w:t>i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s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ta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0F1B2100" w14:textId="77777777" w:rsidR="00E82BB9" w:rsidRDefault="00E82BB9">
      <w:pPr>
        <w:spacing w:before="4" w:line="260" w:lineRule="exact"/>
        <w:rPr>
          <w:sz w:val="26"/>
          <w:szCs w:val="26"/>
        </w:rPr>
      </w:pPr>
    </w:p>
    <w:p w14:paraId="1ECDBFB0" w14:textId="77777777" w:rsidR="00E82BB9" w:rsidRDefault="00177CC7">
      <w:pPr>
        <w:spacing w:before="21"/>
        <w:ind w:left="140"/>
        <w:rPr>
          <w:rFonts w:ascii="Consolas" w:eastAsia="Consolas" w:hAnsi="Consolas" w:cs="Consolas"/>
          <w:sz w:val="22"/>
          <w:szCs w:val="22"/>
        </w:rPr>
        <w:sectPr w:rsidR="00E82BB9">
          <w:pgSz w:w="12240" w:h="15840"/>
          <w:pgMar w:top="1220" w:right="1720" w:bottom="280" w:left="1300" w:header="753" w:footer="0" w:gutter="0"/>
          <w:cols w:space="720"/>
        </w:sectPr>
      </w:pP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p</w:t>
      </w:r>
      <w:r>
        <w:rPr>
          <w:rFonts w:ascii="Consolas" w:eastAsia="Consolas" w:hAnsi="Consolas" w:cs="Consolas"/>
          <w:b/>
          <w:color w:val="1F4986"/>
          <w:spacing w:val="-2"/>
          <w:sz w:val="22"/>
          <w:szCs w:val="22"/>
        </w:rPr>
        <w:t>l</w:t>
      </w:r>
      <w:r>
        <w:rPr>
          <w:rFonts w:ascii="Consolas" w:eastAsia="Consolas" w:hAnsi="Consolas" w:cs="Consolas"/>
          <w:b/>
          <w:color w:val="1F4986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b/>
          <w:color w:val="1F4986"/>
          <w:spacing w:val="-1"/>
          <w:sz w:val="22"/>
          <w:szCs w:val="22"/>
        </w:rPr>
        <w:t>t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h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</w:t>
      </w:r>
      <w:r>
        <w:rPr>
          <w:rFonts w:ascii="Consolas" w:eastAsia="Consolas" w:hAnsi="Consolas" w:cs="Consolas"/>
          <w:color w:val="000000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pacing w:val="-2"/>
          <w:sz w:val="22"/>
          <w:szCs w:val="22"/>
        </w:rPr>
        <w:t>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563F8FBD" w14:textId="77777777" w:rsidR="00E82BB9" w:rsidRDefault="00E82BB9">
      <w:pPr>
        <w:spacing w:before="6" w:line="160" w:lineRule="exact"/>
        <w:rPr>
          <w:sz w:val="16"/>
          <w:szCs w:val="16"/>
        </w:rPr>
      </w:pPr>
    </w:p>
    <w:p w14:paraId="5F7A2677" w14:textId="77777777" w:rsidR="00E82BB9" w:rsidRDefault="00E82BB9">
      <w:pPr>
        <w:spacing w:line="200" w:lineRule="exact"/>
      </w:pPr>
    </w:p>
    <w:p w14:paraId="6C229724" w14:textId="77777777" w:rsidR="00E82BB9" w:rsidRDefault="008F4666">
      <w:pPr>
        <w:ind w:left="100"/>
      </w:pPr>
      <w:r>
        <w:pict w14:anchorId="2589D6CD">
          <v:shape id="_x0000_i1026" type="#_x0000_t75" style="width:487pt;height:313pt">
            <v:imagedata r:id="rId9" o:title=""/>
          </v:shape>
        </w:pict>
      </w:r>
    </w:p>
    <w:sectPr w:rsidR="00E82BB9">
      <w:headerReference w:type="default" r:id="rId10"/>
      <w:pgSz w:w="12240" w:h="15840"/>
      <w:pgMar w:top="1060" w:right="960" w:bottom="280" w:left="134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1710B72" w14:textId="77777777" w:rsidR="00177CC7" w:rsidRDefault="00177CC7">
      <w:r>
        <w:separator/>
      </w:r>
    </w:p>
  </w:endnote>
  <w:endnote w:type="continuationSeparator" w:id="0">
    <w:p w14:paraId="2EADAF30" w14:textId="77777777" w:rsidR="00177CC7" w:rsidRDefault="0017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9AF2904" w14:textId="77777777" w:rsidR="00177CC7" w:rsidRDefault="00177CC7">
      <w:r>
        <w:separator/>
      </w:r>
    </w:p>
  </w:footnote>
  <w:footnote w:type="continuationSeparator" w:id="0">
    <w:p w14:paraId="20C207F4" w14:textId="77777777" w:rsidR="00177CC7" w:rsidRDefault="00177C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3F5642" w14:textId="77777777" w:rsidR="00E82BB9" w:rsidRPr="008F4666" w:rsidRDefault="00177CC7">
    <w:pPr>
      <w:spacing w:line="200" w:lineRule="exact"/>
      <w:rPr>
        <w:b/>
        <w:sz w:val="22"/>
        <w:szCs w:val="22"/>
      </w:rPr>
    </w:pPr>
    <w:r w:rsidRPr="008F4666">
      <w:rPr>
        <w:b/>
        <w:sz w:val="22"/>
        <w:szCs w:val="22"/>
      </w:rPr>
      <w:pict w14:anchorId="665A1E46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1pt;margin-top:18.2pt;width:104.05pt;height:46.45pt;z-index:-251659264;mso-position-horizontal-relative:page;mso-position-vertical-relative:page" filled="f" stroked="f">
          <v:textbox style="mso-next-textbox:#_x0000_s2050" inset="0,0,0,0">
            <w:txbxContent>
              <w:p w14:paraId="2A48540C" w14:textId="77777777" w:rsidR="00E82BB9" w:rsidRPr="008F4666" w:rsidRDefault="008F4666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</w:pPr>
                <w:proofErr w:type="spellStart"/>
                <w:r w:rsidRPr="008F4666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>Surabhi</w:t>
                </w:r>
                <w:proofErr w:type="spellEnd"/>
                <w:r w:rsidRPr="008F4666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8F4666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>Asati</w:t>
                </w:r>
                <w:proofErr w:type="spellEnd"/>
              </w:p>
              <w:p w14:paraId="33CD2A6D" w14:textId="77777777" w:rsidR="00E82BB9" w:rsidRPr="008F4666" w:rsidRDefault="00177CC7">
                <w:pPr>
                  <w:spacing w:line="280" w:lineRule="exact"/>
                  <w:ind w:left="20"/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</w:pPr>
                <w:r w:rsidRPr="008F4666">
                  <w:rPr>
                    <w:rFonts w:ascii="Cambria" w:eastAsia="Cambria" w:hAnsi="Cambria" w:cs="Cambria"/>
                    <w:b/>
                    <w:spacing w:val="-1"/>
                    <w:sz w:val="24"/>
                    <w:szCs w:val="24"/>
                  </w:rPr>
                  <w:t>A</w:t>
                </w:r>
                <w:r w:rsidRPr="008F4666">
                  <w:rPr>
                    <w:rFonts w:ascii="Cambria" w:eastAsia="Cambria" w:hAnsi="Cambria" w:cs="Cambria"/>
                    <w:b/>
                    <w:sz w:val="24"/>
                    <w:szCs w:val="24"/>
                  </w:rPr>
                  <w:t>ssignment</w:t>
                </w:r>
                <w:r w:rsidRPr="008F4666">
                  <w:rPr>
                    <w:rFonts w:ascii="Cambria" w:eastAsia="Cambria" w:hAnsi="Cambria" w:cs="Cambria"/>
                    <w:b/>
                    <w:spacing w:val="1"/>
                    <w:sz w:val="24"/>
                    <w:szCs w:val="24"/>
                  </w:rPr>
                  <w:t xml:space="preserve"> </w:t>
                </w:r>
                <w:r w:rsidR="008F4666" w:rsidRPr="008F4666">
                  <w:rPr>
                    <w:rFonts w:ascii="Cambria" w:eastAsia="Cambria" w:hAnsi="Cambria" w:cs="Cambria"/>
                    <w:b/>
                    <w:spacing w:val="1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B54C790" w14:textId="77777777" w:rsidR="00E82BB9" w:rsidRDefault="00E82BB9">
    <w:pPr>
      <w:spacing w:line="200" w:lineRule="exac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03A21F5"/>
    <w:multiLevelType w:val="multilevel"/>
    <w:tmpl w:val="FC806B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B9"/>
    <w:rsid w:val="00177CC7"/>
    <w:rsid w:val="008F4666"/>
    <w:rsid w:val="00E8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9A8E6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4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666"/>
  </w:style>
  <w:style w:type="paragraph" w:styleId="Footer">
    <w:name w:val="footer"/>
    <w:basedOn w:val="Normal"/>
    <w:link w:val="FooterChar"/>
    <w:uiPriority w:val="99"/>
    <w:unhideWhenUsed/>
    <w:rsid w:val="008F4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image" Target="media/image2.jpeg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555</Words>
  <Characters>3167</Characters>
  <Application>Microsoft Macintosh Word</Application>
  <DocSecurity>0</DocSecurity>
  <Lines>26</Lines>
  <Paragraphs>7</Paragraphs>
  <ScaleCrop>false</ScaleCrop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surbhi a</cp:lastModifiedBy>
  <cp:revision>2</cp:revision>
  <dcterms:created xsi:type="dcterms:W3CDTF">2017-11-09T07:03:00Z</dcterms:created>
  <dcterms:modified xsi:type="dcterms:W3CDTF">2017-11-09T07:03:00Z</dcterms:modified>
</cp:coreProperties>
</file>